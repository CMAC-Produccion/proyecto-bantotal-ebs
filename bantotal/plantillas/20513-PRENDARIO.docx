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9F2" w:rsidRPr="006C19F2" w:rsidRDefault="006C19F2" w:rsidP="006C19F2">
      <w:pPr>
        <w:spacing w:after="0" w:line="240" w:lineRule="auto"/>
        <w:contextualSpacing/>
        <w:jc w:val="center"/>
        <w:rPr>
          <w:rFonts w:ascii="Futura LtCn BT" w:hAnsi="Futura LtCn BT" w:cs="Courier New"/>
          <w:b/>
          <w:spacing w:val="-14"/>
          <w:kern w:val="20"/>
        </w:rPr>
      </w:pPr>
      <w:r>
        <w:rPr>
          <w:rFonts w:ascii="Futura LtCn BT" w:hAnsi="Futura LtCn BT" w:cs="Courier New"/>
          <w:b/>
          <w:spacing w:val="-14"/>
          <w:kern w:val="20"/>
        </w:rPr>
        <w:t>CONSTANCIA DE DEVOLUCION</w:t>
      </w:r>
      <w:r w:rsidRPr="00A00153">
        <w:rPr>
          <w:rFonts w:ascii="Futura LtCn BT" w:hAnsi="Futura LtCn BT" w:cs="Courier New"/>
          <w:b/>
          <w:spacing w:val="-14"/>
          <w:kern w:val="20"/>
        </w:rPr>
        <w:t xml:space="preserve"> DE GARANTÍA MOBILIARIA</w:t>
      </w:r>
    </w:p>
    <w:p w:rsidR="006C19F2" w:rsidRDefault="002B6C19" w:rsidP="003033D6">
      <w:pPr>
        <w:spacing w:after="0" w:line="240" w:lineRule="auto"/>
        <w:ind w:left="2832" w:firstLine="708"/>
        <w:contextualSpacing/>
        <w:rPr>
          <w:rFonts w:ascii="Futura LtCn BT" w:hAnsi="Futura LtCn BT" w:cs="Courier New"/>
          <w:spacing w:val="-14"/>
          <w:kern w:val="20"/>
          <w:lang w:val="es-ES"/>
        </w:rPr>
      </w:pPr>
      <w:r>
        <w:rPr>
          <w:noProof/>
          <w:lang w:eastAsia="es-PE"/>
        </w:rPr>
        <w:drawing>
          <wp:anchor distT="0" distB="0" distL="114300" distR="114300" simplePos="0" relativeHeight="251660288" behindDoc="1" locked="0" layoutInCell="1" allowOverlap="1" wp14:anchorId="261537B0" wp14:editId="17063202">
            <wp:simplePos x="0" y="0"/>
            <wp:positionH relativeFrom="column">
              <wp:posOffset>-67310</wp:posOffset>
            </wp:positionH>
            <wp:positionV relativeFrom="paragraph">
              <wp:posOffset>-161290</wp:posOffset>
            </wp:positionV>
            <wp:extent cx="1314450" cy="662940"/>
            <wp:effectExtent l="0" t="0" r="0" b="381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6432" w:rsidRDefault="001430AC" w:rsidP="003033D6">
      <w:pPr>
        <w:spacing w:after="0" w:line="240" w:lineRule="auto"/>
        <w:ind w:left="2832" w:firstLine="708"/>
        <w:contextualSpacing/>
        <w:rPr>
          <w:rFonts w:ascii="Futura LtCn BT" w:hAnsi="Futura LtCn BT" w:cs="Courier New"/>
          <w:spacing w:val="-14"/>
          <w:kern w:val="20"/>
          <w:lang w:val="es-ES"/>
        </w:rPr>
      </w:pPr>
      <w:r w:rsidRPr="00A00153">
        <w:rPr>
          <w:rFonts w:ascii="Futura LtCn BT" w:hAnsi="Futura LtCn BT" w:cs="Courier New"/>
          <w:spacing w:val="-14"/>
          <w:kern w:val="20"/>
          <w:lang w:val="es-ES"/>
        </w:rPr>
        <w:t>#</w:t>
      </w:r>
      <w:r w:rsidR="003B4094">
        <w:rPr>
          <w:rFonts w:ascii="Futura LtCn BT" w:hAnsi="Futura LtCn BT" w:cs="Courier New"/>
          <w:spacing w:val="-14"/>
          <w:kern w:val="20"/>
          <w:lang w:val="es-ES"/>
        </w:rPr>
        <w:t>SUCURSALES</w:t>
      </w:r>
      <w:r w:rsidRPr="00A00153">
        <w:rPr>
          <w:rFonts w:ascii="Futura LtCn BT" w:hAnsi="Futura LtCn BT" w:cs="Courier New"/>
          <w:spacing w:val="-14"/>
          <w:kern w:val="20"/>
          <w:lang w:val="es-ES"/>
        </w:rPr>
        <w:t>.</w:t>
      </w:r>
      <w:r>
        <w:rPr>
          <w:rFonts w:ascii="Futura LtCn BT" w:hAnsi="Futura LtCn BT" w:cs="Courier New"/>
          <w:spacing w:val="-14"/>
          <w:kern w:val="20"/>
          <w:lang w:val="es-ES"/>
        </w:rPr>
        <w:t>SUCURSAL</w:t>
      </w:r>
      <w:r w:rsidRPr="00A00153">
        <w:rPr>
          <w:rFonts w:ascii="Futura LtCn BT" w:hAnsi="Futura LtCn BT" w:cs="Courier New"/>
          <w:spacing w:val="-14"/>
          <w:kern w:val="20"/>
          <w:lang w:val="es-ES"/>
        </w:rPr>
        <w:t>#</w:t>
      </w:r>
      <w:r w:rsidR="0098381D">
        <w:rPr>
          <w:rFonts w:ascii="Futura LtCn BT" w:hAnsi="Futura LtCn BT" w:cs="Courier New"/>
          <w:spacing w:val="-14"/>
          <w:kern w:val="20"/>
          <w:lang w:val="es-ES"/>
        </w:rPr>
        <w:t xml:space="preserve"> </w:t>
      </w:r>
      <w:r w:rsidRPr="00A00153">
        <w:rPr>
          <w:rFonts w:ascii="Futura LtCn BT" w:hAnsi="Futura LtCn BT" w:cs="Courier New"/>
          <w:spacing w:val="-14"/>
          <w:kern w:val="20"/>
          <w:lang w:val="es-ES"/>
        </w:rPr>
        <w:t xml:space="preserve"> </w:t>
      </w:r>
      <w:r>
        <w:rPr>
          <w:rFonts w:ascii="Futura LtCn BT" w:hAnsi="Futura LtCn BT" w:cs="Courier New"/>
          <w:spacing w:val="-14"/>
          <w:kern w:val="20"/>
          <w:lang w:val="es-ES"/>
        </w:rPr>
        <w:tab/>
      </w:r>
      <w:r w:rsidR="007B317E">
        <w:rPr>
          <w:rFonts w:ascii="Futura LtCn BT" w:hAnsi="Futura LtCn BT" w:cs="Courier New"/>
          <w:spacing w:val="-14"/>
          <w:kern w:val="20"/>
          <w:lang w:val="es-ES"/>
        </w:rPr>
        <w:t xml:space="preserve"> </w:t>
      </w:r>
      <w:r w:rsidR="007B317E">
        <w:rPr>
          <w:rFonts w:ascii="Futura LtCn BT" w:hAnsi="Futura LtCn BT" w:cs="Courier New"/>
          <w:spacing w:val="-14"/>
          <w:kern w:val="20"/>
          <w:lang w:val="es-ES"/>
        </w:rPr>
        <w:tab/>
      </w:r>
      <w:bookmarkStart w:id="0" w:name="_GoBack"/>
      <w:bookmarkEnd w:id="0"/>
      <w:r w:rsidR="00DA6432" w:rsidRPr="00A00153">
        <w:rPr>
          <w:rFonts w:ascii="Futura LtCn BT" w:hAnsi="Futura LtCn BT" w:cs="Courier New"/>
          <w:b/>
          <w:spacing w:val="-14"/>
          <w:kern w:val="20"/>
          <w:lang w:val="es-ES"/>
        </w:rPr>
        <w:t>CONTRATO</w:t>
      </w:r>
      <w:r w:rsidR="00A5561A">
        <w:rPr>
          <w:rFonts w:ascii="Futura LtCn BT" w:hAnsi="Futura LtCn BT" w:cs="Courier New"/>
          <w:b/>
          <w:spacing w:val="-14"/>
          <w:kern w:val="20"/>
          <w:lang w:val="es-ES"/>
        </w:rPr>
        <w:t xml:space="preserve"> </w:t>
      </w:r>
      <w:r w:rsidR="00DA6432" w:rsidRPr="00A00153">
        <w:rPr>
          <w:rFonts w:ascii="Futura LtCn BT" w:hAnsi="Futura LtCn BT" w:cs="Courier New"/>
          <w:b/>
          <w:spacing w:val="-14"/>
          <w:kern w:val="20"/>
          <w:lang w:val="es-ES"/>
        </w:rPr>
        <w:t xml:space="preserve"> Nº</w:t>
      </w:r>
      <w:r w:rsidR="007B317E">
        <w:rPr>
          <w:rFonts w:ascii="Futura LtCn BT" w:hAnsi="Futura LtCn BT" w:cs="Courier New"/>
          <w:b/>
          <w:spacing w:val="-14"/>
          <w:kern w:val="20"/>
          <w:lang w:val="es-ES"/>
        </w:rPr>
        <w:t xml:space="preserve"> </w:t>
      </w:r>
      <w:r w:rsidR="0058287C" w:rsidRPr="00A00153">
        <w:rPr>
          <w:rFonts w:ascii="Futura LtCn BT" w:hAnsi="Futura LtCn BT" w:cs="Courier New"/>
          <w:spacing w:val="-14"/>
          <w:kern w:val="20"/>
          <w:lang w:val="es-ES"/>
        </w:rPr>
        <w:t xml:space="preserve">#PP174CODS.PP174COD# / </w:t>
      </w:r>
      <w:r w:rsidR="008C5ECA" w:rsidRPr="00A00153">
        <w:rPr>
          <w:rFonts w:ascii="Futura LtCn BT" w:hAnsi="Futura LtCn BT" w:cs="Courier New"/>
          <w:spacing w:val="-14"/>
          <w:kern w:val="20"/>
          <w:lang w:val="es-ES"/>
        </w:rPr>
        <w:t>#TITULAR.CUENTA#</w:t>
      </w:r>
      <w:r w:rsidR="0058287C" w:rsidRPr="00A00153">
        <w:rPr>
          <w:rFonts w:ascii="Futura LtCn BT" w:hAnsi="Futura LtCn BT" w:cs="Courier New"/>
          <w:spacing w:val="-14"/>
          <w:kern w:val="20"/>
          <w:lang w:val="es-ES"/>
        </w:rPr>
        <w:t xml:space="preserve"> </w:t>
      </w:r>
      <w:r w:rsidR="00DA6432" w:rsidRPr="00A00153">
        <w:rPr>
          <w:rFonts w:ascii="Futura LtCn BT" w:hAnsi="Futura LtCn BT" w:cs="Courier New"/>
          <w:spacing w:val="-14"/>
          <w:kern w:val="20"/>
          <w:lang w:val="es-ES"/>
        </w:rPr>
        <w:t xml:space="preserve"> / #SCOPER#</w:t>
      </w:r>
    </w:p>
    <w:p w:rsidR="006C19F2" w:rsidRPr="00A00153" w:rsidRDefault="006C19F2" w:rsidP="003033D6">
      <w:pPr>
        <w:spacing w:after="0" w:line="240" w:lineRule="auto"/>
        <w:ind w:left="2832" w:firstLine="708"/>
        <w:contextualSpacing/>
        <w:rPr>
          <w:rFonts w:ascii="Futura LtCn BT" w:hAnsi="Futura LtCn BT" w:cs="Courier New"/>
          <w:b/>
          <w:spacing w:val="-14"/>
          <w:kern w:val="20"/>
          <w:lang w:val="es-ES"/>
        </w:rPr>
      </w:pPr>
    </w:p>
    <w:p w:rsidR="00103BB3" w:rsidRPr="00A00153" w:rsidRDefault="00103BB3">
      <w:pPr>
        <w:tabs>
          <w:tab w:val="left" w:pos="2552"/>
        </w:tabs>
        <w:spacing w:after="0" w:line="240" w:lineRule="auto"/>
        <w:contextualSpacing/>
        <w:jc w:val="both"/>
        <w:rPr>
          <w:rFonts w:ascii="Futura LtCn BT" w:hAnsi="Futura LtCn BT" w:cs="Courier New"/>
          <w:spacing w:val="-14"/>
          <w:kern w:val="20"/>
        </w:rPr>
      </w:pPr>
      <w:r w:rsidRPr="00A00153">
        <w:rPr>
          <w:rFonts w:ascii="Futura LtCn BT" w:hAnsi="Futura LtCn BT" w:cs="Courier New"/>
          <w:spacing w:val="-14"/>
          <w:kern w:val="20"/>
        </w:rPr>
        <w:t>Apellidos</w:t>
      </w:r>
      <w:r w:rsidRPr="00A00153">
        <w:rPr>
          <w:rFonts w:ascii="Futura LtCn BT" w:hAnsi="Futura LtCn BT" w:cs="Courier New"/>
          <w:spacing w:val="-14"/>
          <w:kern w:val="20"/>
        </w:rPr>
        <w:tab/>
      </w:r>
      <w:r w:rsidR="00BB2CE8">
        <w:rPr>
          <w:rFonts w:ascii="Futura LtCn BT" w:hAnsi="Futura LtCn BT" w:cs="Courier New"/>
          <w:spacing w:val="-14"/>
          <w:kern w:val="20"/>
        </w:rPr>
        <w:t xml:space="preserve"> </w:t>
      </w:r>
      <w:r w:rsidRPr="00A00153">
        <w:rPr>
          <w:rFonts w:ascii="Futura LtCn BT" w:hAnsi="Futura LtCn BT" w:cs="Courier New"/>
          <w:spacing w:val="-14"/>
          <w:kern w:val="20"/>
        </w:rPr>
        <w:t>:</w:t>
      </w:r>
      <w:r w:rsidR="006D59EC" w:rsidRPr="00A00153">
        <w:rPr>
          <w:rFonts w:ascii="Futura LtCn BT" w:hAnsi="Futura LtCn BT" w:cs="Courier New"/>
          <w:spacing w:val="-14"/>
          <w:kern w:val="20"/>
        </w:rPr>
        <w:t xml:space="preserve"> #</w:t>
      </w:r>
      <w:r w:rsidR="003B2A6A" w:rsidRPr="00A00153">
        <w:rPr>
          <w:rFonts w:ascii="Futura LtCn BT" w:hAnsi="Futura LtCn BT" w:cs="Courier New"/>
          <w:spacing w:val="-14"/>
          <w:kern w:val="20"/>
        </w:rPr>
        <w:t>TITULAR</w:t>
      </w:r>
      <w:r w:rsidR="006D59EC" w:rsidRPr="00A00153">
        <w:rPr>
          <w:rFonts w:ascii="Futura LtCn BT" w:hAnsi="Futura LtCn BT" w:cs="Courier New"/>
          <w:spacing w:val="-14"/>
          <w:kern w:val="20"/>
        </w:rPr>
        <w:t>.</w:t>
      </w:r>
      <w:r w:rsidR="003B2A6A" w:rsidRPr="00A00153">
        <w:rPr>
          <w:rFonts w:ascii="Futura LtCn BT" w:hAnsi="Futura LtCn BT" w:cs="Courier New"/>
          <w:spacing w:val="-14"/>
          <w:kern w:val="20"/>
        </w:rPr>
        <w:t>APELLIDOS</w:t>
      </w:r>
      <w:r w:rsidR="006D59EC" w:rsidRPr="00A00153">
        <w:rPr>
          <w:rFonts w:ascii="Futura LtCn BT" w:hAnsi="Futura LtCn BT" w:cs="Courier New"/>
          <w:spacing w:val="-14"/>
          <w:kern w:val="20"/>
        </w:rPr>
        <w:t>#</w:t>
      </w:r>
    </w:p>
    <w:p w:rsidR="00103BB3" w:rsidRPr="00A00153" w:rsidRDefault="00103BB3">
      <w:pPr>
        <w:tabs>
          <w:tab w:val="left" w:pos="2552"/>
        </w:tabs>
        <w:spacing w:after="0" w:line="240" w:lineRule="auto"/>
        <w:contextualSpacing/>
        <w:jc w:val="both"/>
        <w:rPr>
          <w:rFonts w:ascii="Futura LtCn BT" w:hAnsi="Futura LtCn BT" w:cs="Courier New"/>
          <w:spacing w:val="-14"/>
          <w:kern w:val="20"/>
        </w:rPr>
      </w:pPr>
      <w:r w:rsidRPr="00A00153">
        <w:rPr>
          <w:rFonts w:ascii="Futura LtCn BT" w:hAnsi="Futura LtCn BT" w:cs="Courier New"/>
          <w:spacing w:val="-14"/>
          <w:kern w:val="20"/>
        </w:rPr>
        <w:t>Nombres</w:t>
      </w:r>
      <w:r w:rsidRPr="00A00153">
        <w:rPr>
          <w:rFonts w:ascii="Futura LtCn BT" w:hAnsi="Futura LtCn BT" w:cs="Courier New"/>
          <w:spacing w:val="-14"/>
          <w:kern w:val="20"/>
        </w:rPr>
        <w:tab/>
      </w:r>
      <w:r w:rsidR="00BB2CE8">
        <w:rPr>
          <w:rFonts w:ascii="Futura LtCn BT" w:hAnsi="Futura LtCn BT" w:cs="Courier New"/>
          <w:spacing w:val="-14"/>
          <w:kern w:val="20"/>
        </w:rPr>
        <w:t xml:space="preserve"> </w:t>
      </w:r>
      <w:r w:rsidRPr="00A00153">
        <w:rPr>
          <w:rFonts w:ascii="Futura LtCn BT" w:hAnsi="Futura LtCn BT" w:cs="Courier New"/>
          <w:spacing w:val="-14"/>
          <w:kern w:val="20"/>
        </w:rPr>
        <w:t>:</w:t>
      </w:r>
      <w:r w:rsidR="006D59EC" w:rsidRPr="00A00153">
        <w:rPr>
          <w:rFonts w:ascii="Futura LtCn BT" w:hAnsi="Futura LtCn BT" w:cs="Courier New"/>
          <w:spacing w:val="-14"/>
          <w:kern w:val="20"/>
        </w:rPr>
        <w:t xml:space="preserve"> #</w:t>
      </w:r>
      <w:r w:rsidR="00625E23" w:rsidRPr="00A00153">
        <w:rPr>
          <w:rFonts w:ascii="Futura LtCn BT" w:hAnsi="Futura LtCn BT" w:cs="Courier New"/>
          <w:spacing w:val="-14"/>
          <w:kern w:val="20"/>
        </w:rPr>
        <w:t>TITULAR</w:t>
      </w:r>
      <w:r w:rsidR="006D59EC" w:rsidRPr="00A00153">
        <w:rPr>
          <w:rFonts w:ascii="Futura LtCn BT" w:hAnsi="Futura LtCn BT" w:cs="Courier New"/>
          <w:spacing w:val="-14"/>
          <w:kern w:val="20"/>
        </w:rPr>
        <w:t>.NOMBRES#</w:t>
      </w:r>
    </w:p>
    <w:p w:rsidR="00103BB3" w:rsidRPr="00A00153" w:rsidRDefault="00103BB3">
      <w:pPr>
        <w:tabs>
          <w:tab w:val="left" w:pos="2552"/>
        </w:tabs>
        <w:spacing w:after="0" w:line="240" w:lineRule="auto"/>
        <w:contextualSpacing/>
        <w:jc w:val="both"/>
        <w:rPr>
          <w:rFonts w:ascii="Futura LtCn BT" w:hAnsi="Futura LtCn BT" w:cs="Courier New"/>
          <w:spacing w:val="-14"/>
          <w:kern w:val="20"/>
        </w:rPr>
      </w:pPr>
      <w:r w:rsidRPr="00A00153">
        <w:rPr>
          <w:rFonts w:ascii="Futura LtCn BT" w:hAnsi="Futura LtCn BT" w:cs="Courier New"/>
          <w:spacing w:val="-14"/>
          <w:kern w:val="20"/>
        </w:rPr>
        <w:t>Documento de Identidad (DNI</w:t>
      </w:r>
      <w:r w:rsidR="00B869BC" w:rsidRPr="00A00153">
        <w:rPr>
          <w:rFonts w:ascii="Futura LtCn BT" w:hAnsi="Futura LtCn BT" w:cs="Courier New"/>
          <w:spacing w:val="-14"/>
          <w:kern w:val="20"/>
        </w:rPr>
        <w:t>):</w:t>
      </w:r>
      <w:r w:rsidR="00046875" w:rsidRPr="00A00153">
        <w:rPr>
          <w:rFonts w:ascii="Futura LtCn BT" w:hAnsi="Futura LtCn BT" w:cs="Courier New"/>
          <w:spacing w:val="-14"/>
          <w:kern w:val="20"/>
        </w:rPr>
        <w:t xml:space="preserve"> </w:t>
      </w:r>
      <w:r w:rsidR="006D59EC" w:rsidRPr="00A00153">
        <w:rPr>
          <w:rFonts w:ascii="Futura LtCn BT" w:hAnsi="Futura LtCn BT" w:cs="Courier New"/>
          <w:spacing w:val="-14"/>
          <w:kern w:val="20"/>
        </w:rPr>
        <w:t>#</w:t>
      </w:r>
      <w:r w:rsidR="00625E23" w:rsidRPr="00A00153">
        <w:rPr>
          <w:rFonts w:ascii="Futura LtCn BT" w:hAnsi="Futura LtCn BT" w:cs="Courier New"/>
          <w:spacing w:val="-14"/>
          <w:kern w:val="20"/>
        </w:rPr>
        <w:t>TITULAR</w:t>
      </w:r>
      <w:r w:rsidR="006D59EC" w:rsidRPr="00A00153">
        <w:rPr>
          <w:rFonts w:ascii="Futura LtCn BT" w:hAnsi="Futura LtCn BT" w:cs="Courier New"/>
          <w:spacing w:val="-14"/>
          <w:kern w:val="20"/>
        </w:rPr>
        <w:t>.</w:t>
      </w:r>
      <w:r w:rsidR="003B2A6A" w:rsidRPr="00A00153">
        <w:rPr>
          <w:rFonts w:ascii="Futura LtCn BT" w:hAnsi="Futura LtCn BT" w:cs="Courier New"/>
          <w:spacing w:val="-14"/>
          <w:kern w:val="20"/>
        </w:rPr>
        <w:t>DNI</w:t>
      </w:r>
      <w:r w:rsidR="006D59EC" w:rsidRPr="00A00153">
        <w:rPr>
          <w:rFonts w:ascii="Futura LtCn BT" w:hAnsi="Futura LtCn BT" w:cs="Courier New"/>
          <w:spacing w:val="-14"/>
          <w:kern w:val="20"/>
        </w:rPr>
        <w:t>#</w:t>
      </w:r>
    </w:p>
    <w:p w:rsidR="00103BB3" w:rsidRPr="00A00153" w:rsidRDefault="00103BB3">
      <w:pPr>
        <w:tabs>
          <w:tab w:val="left" w:pos="2552"/>
        </w:tabs>
        <w:spacing w:after="0" w:line="240" w:lineRule="auto"/>
        <w:contextualSpacing/>
        <w:jc w:val="both"/>
        <w:rPr>
          <w:rFonts w:ascii="Futura LtCn BT" w:hAnsi="Futura LtCn BT" w:cs="Courier New"/>
          <w:spacing w:val="-14"/>
          <w:kern w:val="20"/>
        </w:rPr>
      </w:pPr>
      <w:r w:rsidRPr="00A00153">
        <w:rPr>
          <w:rFonts w:ascii="Futura LtCn BT" w:hAnsi="Futura LtCn BT" w:cs="Courier New"/>
          <w:spacing w:val="-14"/>
          <w:kern w:val="20"/>
        </w:rPr>
        <w:t>Domicilio</w:t>
      </w:r>
      <w:r w:rsidRPr="00A00153">
        <w:rPr>
          <w:rFonts w:ascii="Futura LtCn BT" w:hAnsi="Futura LtCn BT" w:cs="Courier New"/>
          <w:spacing w:val="-14"/>
          <w:kern w:val="20"/>
        </w:rPr>
        <w:tab/>
      </w:r>
      <w:r w:rsidR="00BB2CE8">
        <w:rPr>
          <w:rFonts w:ascii="Futura LtCn BT" w:hAnsi="Futura LtCn BT" w:cs="Courier New"/>
          <w:spacing w:val="-14"/>
          <w:kern w:val="20"/>
        </w:rPr>
        <w:t xml:space="preserve"> </w:t>
      </w:r>
      <w:r w:rsidRPr="00A00153">
        <w:rPr>
          <w:rFonts w:ascii="Futura LtCn BT" w:hAnsi="Futura LtCn BT" w:cs="Courier New"/>
          <w:spacing w:val="-14"/>
          <w:kern w:val="20"/>
        </w:rPr>
        <w:t>:</w:t>
      </w:r>
      <w:r w:rsidR="006D59EC" w:rsidRPr="00A00153">
        <w:rPr>
          <w:rFonts w:ascii="Futura LtCn BT" w:hAnsi="Futura LtCn BT" w:cs="Courier New"/>
          <w:spacing w:val="-14"/>
          <w:kern w:val="20"/>
        </w:rPr>
        <w:t xml:space="preserve"> </w:t>
      </w:r>
      <w:r w:rsidR="003B2A6A" w:rsidRPr="00A00153">
        <w:rPr>
          <w:rFonts w:ascii="Futura LtCn BT" w:hAnsi="Futura LtCn BT" w:cs="Courier New"/>
          <w:spacing w:val="-14"/>
          <w:kern w:val="20"/>
        </w:rPr>
        <w:t>#</w:t>
      </w:r>
      <w:r w:rsidR="00625E23" w:rsidRPr="00A00153">
        <w:rPr>
          <w:rFonts w:ascii="Futura LtCn BT" w:hAnsi="Futura LtCn BT" w:cs="Courier New"/>
          <w:spacing w:val="-14"/>
          <w:kern w:val="20"/>
        </w:rPr>
        <w:t>DISTRITOS</w:t>
      </w:r>
      <w:r w:rsidR="003B2A6A" w:rsidRPr="00A00153">
        <w:rPr>
          <w:rFonts w:ascii="Futura LtCn BT" w:hAnsi="Futura LtCn BT" w:cs="Courier New"/>
          <w:spacing w:val="-14"/>
          <w:kern w:val="20"/>
        </w:rPr>
        <w:t>.DOMICILIO#</w:t>
      </w:r>
    </w:p>
    <w:p w:rsidR="00103BB3" w:rsidRPr="00A00153" w:rsidRDefault="00103BB3">
      <w:pPr>
        <w:tabs>
          <w:tab w:val="left" w:pos="2552"/>
        </w:tabs>
        <w:spacing w:after="0" w:line="240" w:lineRule="auto"/>
        <w:contextualSpacing/>
        <w:jc w:val="both"/>
        <w:rPr>
          <w:rFonts w:ascii="Futura LtCn BT" w:hAnsi="Futura LtCn BT" w:cs="Courier New"/>
          <w:spacing w:val="-14"/>
          <w:kern w:val="20"/>
        </w:rPr>
      </w:pPr>
      <w:r w:rsidRPr="00A00153">
        <w:rPr>
          <w:rFonts w:ascii="Futura LtCn BT" w:hAnsi="Futura LtCn BT" w:cs="Courier New"/>
          <w:spacing w:val="-14"/>
          <w:kern w:val="20"/>
        </w:rPr>
        <w:t>Distrito</w:t>
      </w:r>
      <w:r w:rsidRPr="00A00153">
        <w:rPr>
          <w:rFonts w:ascii="Futura LtCn BT" w:hAnsi="Futura LtCn BT" w:cs="Courier New"/>
          <w:spacing w:val="-14"/>
          <w:kern w:val="20"/>
        </w:rPr>
        <w:tab/>
      </w:r>
      <w:r w:rsidR="00BB2CE8">
        <w:rPr>
          <w:rFonts w:ascii="Futura LtCn BT" w:hAnsi="Futura LtCn BT" w:cs="Courier New"/>
          <w:spacing w:val="-14"/>
          <w:kern w:val="20"/>
        </w:rPr>
        <w:t xml:space="preserve"> </w:t>
      </w:r>
      <w:r w:rsidRPr="00A00153">
        <w:rPr>
          <w:rFonts w:ascii="Futura LtCn BT" w:hAnsi="Futura LtCn BT" w:cs="Courier New"/>
          <w:spacing w:val="-14"/>
          <w:kern w:val="20"/>
        </w:rPr>
        <w:t>:</w:t>
      </w:r>
      <w:r w:rsidR="003B2A6A" w:rsidRPr="00A00153">
        <w:rPr>
          <w:rFonts w:ascii="Futura LtCn BT" w:hAnsi="Futura LtCn BT" w:cs="Courier New"/>
          <w:spacing w:val="-14"/>
          <w:kern w:val="20"/>
        </w:rPr>
        <w:t xml:space="preserve"> #</w:t>
      </w:r>
      <w:r w:rsidR="00625E23" w:rsidRPr="00A00153">
        <w:rPr>
          <w:rFonts w:ascii="Futura LtCn BT" w:hAnsi="Futura LtCn BT" w:cs="Courier New"/>
          <w:spacing w:val="-14"/>
          <w:kern w:val="20"/>
        </w:rPr>
        <w:t>DISTRITOS</w:t>
      </w:r>
      <w:r w:rsidR="003B2A6A" w:rsidRPr="00A00153">
        <w:rPr>
          <w:rFonts w:ascii="Futura LtCn BT" w:hAnsi="Futura LtCn BT" w:cs="Courier New"/>
          <w:spacing w:val="-14"/>
          <w:kern w:val="20"/>
        </w:rPr>
        <w:t>.DISTRITO#</w:t>
      </w:r>
    </w:p>
    <w:p w:rsidR="00103BB3" w:rsidRPr="00A00153" w:rsidRDefault="00103BB3">
      <w:pPr>
        <w:tabs>
          <w:tab w:val="left" w:pos="2552"/>
        </w:tabs>
        <w:spacing w:after="0" w:line="240" w:lineRule="auto"/>
        <w:contextualSpacing/>
        <w:jc w:val="both"/>
        <w:rPr>
          <w:rFonts w:ascii="Futura LtCn BT" w:hAnsi="Futura LtCn BT" w:cs="Courier New"/>
          <w:spacing w:val="-14"/>
          <w:kern w:val="20"/>
        </w:rPr>
      </w:pPr>
      <w:r w:rsidRPr="00A00153">
        <w:rPr>
          <w:rFonts w:ascii="Futura LtCn BT" w:hAnsi="Futura LtCn BT" w:cs="Courier New"/>
          <w:spacing w:val="-14"/>
          <w:kern w:val="20"/>
        </w:rPr>
        <w:t>Teléfono</w:t>
      </w:r>
      <w:r w:rsidRPr="00A00153">
        <w:rPr>
          <w:rFonts w:ascii="Futura LtCn BT" w:hAnsi="Futura LtCn BT" w:cs="Courier New"/>
          <w:spacing w:val="-14"/>
          <w:kern w:val="20"/>
        </w:rPr>
        <w:tab/>
      </w:r>
      <w:r w:rsidR="00BB2CE8">
        <w:rPr>
          <w:rFonts w:ascii="Futura LtCn BT" w:hAnsi="Futura LtCn BT" w:cs="Courier New"/>
          <w:spacing w:val="-14"/>
          <w:kern w:val="20"/>
        </w:rPr>
        <w:t xml:space="preserve"> </w:t>
      </w:r>
      <w:r w:rsidRPr="00A00153">
        <w:rPr>
          <w:rFonts w:ascii="Futura LtCn BT" w:hAnsi="Futura LtCn BT" w:cs="Courier New"/>
          <w:spacing w:val="-14"/>
          <w:kern w:val="20"/>
        </w:rPr>
        <w:t>:</w:t>
      </w:r>
      <w:r w:rsidR="003B2A6A" w:rsidRPr="00A00153">
        <w:rPr>
          <w:rFonts w:ascii="Futura LtCn BT" w:hAnsi="Futura LtCn BT" w:cs="Courier New"/>
          <w:spacing w:val="-14"/>
          <w:kern w:val="20"/>
        </w:rPr>
        <w:t xml:space="preserve"> #</w:t>
      </w:r>
      <w:r w:rsidR="00625E23" w:rsidRPr="00A00153">
        <w:rPr>
          <w:rFonts w:ascii="Futura LtCn BT" w:hAnsi="Futura LtCn BT" w:cs="Courier New"/>
          <w:spacing w:val="-14"/>
          <w:kern w:val="20"/>
        </w:rPr>
        <w:t>TELEF</w:t>
      </w:r>
      <w:r w:rsidR="003B2A6A" w:rsidRPr="00A00153">
        <w:rPr>
          <w:rFonts w:ascii="Futura LtCn BT" w:hAnsi="Futura LtCn BT" w:cs="Courier New"/>
          <w:spacing w:val="-14"/>
          <w:kern w:val="20"/>
        </w:rPr>
        <w:t>.TELEFONO#</w:t>
      </w:r>
    </w:p>
    <w:p w:rsidR="006C19F2" w:rsidRDefault="006C19F2">
      <w:pPr>
        <w:tabs>
          <w:tab w:val="left" w:pos="3119"/>
        </w:tabs>
        <w:spacing w:after="0" w:line="240" w:lineRule="auto"/>
        <w:contextualSpacing/>
        <w:jc w:val="both"/>
        <w:rPr>
          <w:rFonts w:ascii="Futura LtCn BT" w:hAnsi="Futura LtCn BT" w:cs="Courier New"/>
          <w:spacing w:val="-14"/>
          <w:kern w:val="20"/>
        </w:rPr>
      </w:pPr>
    </w:p>
    <w:p w:rsidR="00103BB3" w:rsidRPr="00A00153" w:rsidRDefault="00103BB3">
      <w:pPr>
        <w:tabs>
          <w:tab w:val="left" w:pos="3119"/>
        </w:tabs>
        <w:spacing w:after="0" w:line="240" w:lineRule="auto"/>
        <w:contextualSpacing/>
        <w:jc w:val="both"/>
        <w:rPr>
          <w:rFonts w:ascii="Futura LtCn BT" w:hAnsi="Futura LtCn BT" w:cs="Courier New"/>
          <w:spacing w:val="-14"/>
          <w:kern w:val="20"/>
        </w:rPr>
      </w:pPr>
      <w:r w:rsidRPr="00A00153">
        <w:rPr>
          <w:rFonts w:ascii="Futura LtCn BT" w:hAnsi="Futura LtCn BT" w:cs="Courier New"/>
          <w:spacing w:val="-14"/>
          <w:kern w:val="20"/>
        </w:rPr>
        <w:t>MONTO</w:t>
      </w:r>
      <w:r w:rsidRPr="00A00153">
        <w:rPr>
          <w:rFonts w:ascii="Futura LtCn BT" w:hAnsi="Futura LtCn BT" w:cs="Courier New"/>
          <w:spacing w:val="-14"/>
          <w:kern w:val="20"/>
        </w:rPr>
        <w:tab/>
      </w:r>
      <w:proofErr w:type="gramStart"/>
      <w:r w:rsidRPr="00981F06">
        <w:rPr>
          <w:rFonts w:ascii="Futura LtCn BT" w:hAnsi="Futura LtCn BT" w:cs="Courier New"/>
          <w:spacing w:val="-14"/>
          <w:kern w:val="20"/>
        </w:rPr>
        <w:t>:</w:t>
      </w:r>
      <w:r w:rsidR="00FD32B4" w:rsidRPr="00981F06">
        <w:rPr>
          <w:rFonts w:ascii="Futura LtCn BT" w:hAnsi="Futura LtCn BT" w:cs="Courier New"/>
          <w:spacing w:val="-14"/>
          <w:kern w:val="20"/>
        </w:rPr>
        <w:t xml:space="preserve"> </w:t>
      </w:r>
      <w:r w:rsidR="00FD32B4">
        <w:rPr>
          <w:rFonts w:ascii="Futura LtCn BT" w:hAnsi="Futura LtCn BT" w:cs="Courier New"/>
          <w:spacing w:val="-14"/>
          <w:kern w:val="20"/>
        </w:rPr>
        <w:t xml:space="preserve"> </w:t>
      </w:r>
      <w:r w:rsidRPr="00A00153">
        <w:rPr>
          <w:rFonts w:ascii="Futura LtCn BT" w:hAnsi="Futura LtCn BT" w:cs="Courier New"/>
          <w:spacing w:val="-14"/>
          <w:kern w:val="20"/>
        </w:rPr>
        <w:t>S</w:t>
      </w:r>
      <w:proofErr w:type="gramEnd"/>
      <w:r w:rsidRPr="00A00153">
        <w:rPr>
          <w:rFonts w:ascii="Futura LtCn BT" w:hAnsi="Futura LtCn BT" w:cs="Courier New"/>
          <w:spacing w:val="-14"/>
          <w:kern w:val="20"/>
        </w:rPr>
        <w:t>/.</w:t>
      </w:r>
      <w:r w:rsidR="003B2A6A" w:rsidRPr="00A00153">
        <w:rPr>
          <w:rFonts w:ascii="Futura LtCn BT" w:hAnsi="Futura LtCn BT" w:cs="Courier New"/>
          <w:spacing w:val="-14"/>
          <w:kern w:val="20"/>
        </w:rPr>
        <w:t xml:space="preserve"> #</w:t>
      </w:r>
      <w:r w:rsidR="00936B83" w:rsidRPr="00A00153">
        <w:rPr>
          <w:rFonts w:ascii="Futura LtCn BT" w:hAnsi="Futura LtCn BT" w:cs="Courier New"/>
          <w:spacing w:val="-14"/>
          <w:kern w:val="20"/>
        </w:rPr>
        <w:t>DATCRE</w:t>
      </w:r>
      <w:r w:rsidR="003B2A6A" w:rsidRPr="00A00153">
        <w:rPr>
          <w:rFonts w:ascii="Futura LtCn BT" w:hAnsi="Futura LtCn BT" w:cs="Courier New"/>
          <w:spacing w:val="-14"/>
          <w:kern w:val="20"/>
        </w:rPr>
        <w:t>.MONTO#</w:t>
      </w:r>
      <w:r w:rsidR="00F17C26">
        <w:rPr>
          <w:rFonts w:ascii="Futura LtCn BT" w:hAnsi="Futura LtCn BT" w:cs="Courier New"/>
          <w:spacing w:val="-14"/>
          <w:kern w:val="20"/>
        </w:rPr>
        <w:tab/>
      </w:r>
      <w:r w:rsidR="002A7963">
        <w:rPr>
          <w:rFonts w:ascii="Futura LtCn BT" w:hAnsi="Futura LtCn BT" w:cs="Courier New"/>
          <w:spacing w:val="-14"/>
          <w:kern w:val="20"/>
        </w:rPr>
        <w:tab/>
      </w:r>
      <w:r w:rsidR="00F17C26">
        <w:rPr>
          <w:rFonts w:ascii="Futura LtCn BT" w:hAnsi="Futura LtCn BT" w:cs="Courier New"/>
          <w:spacing w:val="-14"/>
          <w:kern w:val="20"/>
        </w:rPr>
        <w:t>Interés:</w:t>
      </w:r>
      <w:r w:rsidR="00C40056">
        <w:rPr>
          <w:rFonts w:ascii="Futura LtCn BT" w:hAnsi="Futura LtCn BT" w:cs="Courier New"/>
          <w:spacing w:val="-14"/>
          <w:kern w:val="20"/>
        </w:rPr>
        <w:t xml:space="preserve"> </w:t>
      </w:r>
      <w:r w:rsidR="00F17C26" w:rsidRPr="00A00153">
        <w:rPr>
          <w:rFonts w:ascii="Futura LtCn BT" w:hAnsi="Futura LtCn BT" w:cs="Courier New"/>
          <w:spacing w:val="-14"/>
          <w:kern w:val="20"/>
        </w:rPr>
        <w:t>#</w:t>
      </w:r>
      <w:r w:rsidR="00F17C26">
        <w:rPr>
          <w:rFonts w:ascii="Futura LtCn BT" w:hAnsi="Futura LtCn BT" w:cs="Courier New"/>
          <w:spacing w:val="-14"/>
          <w:kern w:val="20"/>
        </w:rPr>
        <w:t>INTERES</w:t>
      </w:r>
      <w:r w:rsidR="00F17C26" w:rsidRPr="00A00153">
        <w:rPr>
          <w:rFonts w:ascii="Futura LtCn BT" w:hAnsi="Futura LtCn BT" w:cs="Courier New"/>
          <w:spacing w:val="-14"/>
          <w:kern w:val="20"/>
        </w:rPr>
        <w:t>.</w:t>
      </w:r>
      <w:r w:rsidR="00F17C26">
        <w:rPr>
          <w:rFonts w:ascii="Futura LtCn BT" w:hAnsi="Futura LtCn BT" w:cs="Courier New"/>
          <w:spacing w:val="-14"/>
          <w:kern w:val="20"/>
        </w:rPr>
        <w:t>INTERESES</w:t>
      </w:r>
      <w:r w:rsidR="00F17C26" w:rsidRPr="00A00153">
        <w:rPr>
          <w:rFonts w:ascii="Futura LtCn BT" w:hAnsi="Futura LtCn BT" w:cs="Courier New"/>
          <w:spacing w:val="-14"/>
          <w:kern w:val="20"/>
        </w:rPr>
        <w:t>#</w:t>
      </w:r>
      <w:r w:rsidR="00F17C26">
        <w:rPr>
          <w:rFonts w:ascii="Futura LtCn BT" w:hAnsi="Futura LtCn BT" w:cs="Courier New"/>
          <w:spacing w:val="-14"/>
          <w:kern w:val="20"/>
        </w:rPr>
        <w:tab/>
      </w:r>
      <w:r w:rsidR="002A7963">
        <w:rPr>
          <w:rFonts w:ascii="Futura LtCn BT" w:hAnsi="Futura LtCn BT" w:cs="Courier New"/>
          <w:spacing w:val="-14"/>
          <w:kern w:val="20"/>
        </w:rPr>
        <w:t xml:space="preserve">Neto a </w:t>
      </w:r>
      <w:r w:rsidR="006C19F2">
        <w:rPr>
          <w:rFonts w:ascii="Futura LtCn BT" w:hAnsi="Futura LtCn BT" w:cs="Courier New"/>
          <w:spacing w:val="-14"/>
          <w:kern w:val="20"/>
        </w:rPr>
        <w:t>recibir:</w:t>
      </w:r>
      <w:r w:rsidR="002A7963" w:rsidRPr="002A7963">
        <w:rPr>
          <w:rFonts w:ascii="Futura LtCn BT" w:hAnsi="Futura LtCn BT" w:cs="Courier New"/>
          <w:spacing w:val="-14"/>
          <w:kern w:val="20"/>
        </w:rPr>
        <w:t xml:space="preserve"> </w:t>
      </w:r>
      <w:r w:rsidR="002A7963" w:rsidRPr="00A00153">
        <w:rPr>
          <w:rFonts w:ascii="Futura LtCn BT" w:hAnsi="Futura LtCn BT" w:cs="Courier New"/>
          <w:spacing w:val="-14"/>
          <w:kern w:val="20"/>
        </w:rPr>
        <w:t>#</w:t>
      </w:r>
      <w:r w:rsidR="002A7963">
        <w:rPr>
          <w:rFonts w:ascii="Futura LtCn BT" w:hAnsi="Futura LtCn BT" w:cs="Courier New"/>
          <w:spacing w:val="-14"/>
          <w:kern w:val="20"/>
        </w:rPr>
        <w:t>NETORECIBIR.</w:t>
      </w:r>
      <w:r w:rsidR="00F17C26">
        <w:rPr>
          <w:rFonts w:ascii="Futura LtCn BT" w:hAnsi="Futura LtCn BT" w:cs="Courier New"/>
          <w:spacing w:val="-14"/>
          <w:kern w:val="20"/>
        </w:rPr>
        <w:t>EVALUADOR</w:t>
      </w:r>
      <w:r w:rsidR="002A7963" w:rsidRPr="00A00153">
        <w:rPr>
          <w:rFonts w:ascii="Futura LtCn BT" w:hAnsi="Futura LtCn BT" w:cs="Courier New"/>
          <w:spacing w:val="-14"/>
          <w:kern w:val="20"/>
        </w:rPr>
        <w:t>#</w:t>
      </w:r>
    </w:p>
    <w:p w:rsidR="00981F06" w:rsidRDefault="00981F06">
      <w:pPr>
        <w:tabs>
          <w:tab w:val="left" w:pos="2700"/>
          <w:tab w:val="left" w:pos="3119"/>
        </w:tabs>
        <w:spacing w:after="0" w:line="240" w:lineRule="auto"/>
        <w:contextualSpacing/>
        <w:jc w:val="both"/>
        <w:rPr>
          <w:rFonts w:ascii="Futura LtCn BT" w:hAnsi="Futura LtCn BT" w:cs="Courier New"/>
          <w:spacing w:val="-14"/>
          <w:kern w:val="20"/>
        </w:rPr>
      </w:pPr>
      <w:r>
        <w:rPr>
          <w:rFonts w:ascii="Futura LtCn BT" w:hAnsi="Futura LtCn BT" w:cs="Courier New"/>
          <w:spacing w:val="-14"/>
          <w:kern w:val="20"/>
        </w:rPr>
        <w:tab/>
      </w:r>
      <w:r>
        <w:rPr>
          <w:rFonts w:ascii="Futura LtCn BT" w:hAnsi="Futura LtCn BT" w:cs="Courier New"/>
          <w:spacing w:val="-14"/>
          <w:kern w:val="20"/>
        </w:rPr>
        <w:tab/>
        <w:t xml:space="preserve">   </w:t>
      </w:r>
      <w:r w:rsidRPr="00A00153">
        <w:rPr>
          <w:rFonts w:ascii="Futura LtCn BT" w:hAnsi="Futura LtCn BT" w:cs="Courier New"/>
          <w:spacing w:val="-14"/>
          <w:kern w:val="20"/>
        </w:rPr>
        <w:t>#MONTOLETRA.LETRAS#</w:t>
      </w:r>
    </w:p>
    <w:p w:rsidR="00103BB3" w:rsidRPr="00A00153" w:rsidRDefault="00103BB3">
      <w:pPr>
        <w:tabs>
          <w:tab w:val="left" w:pos="2700"/>
          <w:tab w:val="left" w:pos="3119"/>
        </w:tabs>
        <w:spacing w:after="0" w:line="240" w:lineRule="auto"/>
        <w:contextualSpacing/>
        <w:jc w:val="both"/>
        <w:rPr>
          <w:rFonts w:ascii="Arial Narrow" w:hAnsi="Arial Narrow" w:cs="Arial"/>
        </w:rPr>
      </w:pPr>
      <w:r w:rsidRPr="00A00153">
        <w:rPr>
          <w:rFonts w:ascii="Futura LtCn BT" w:hAnsi="Futura LtCn BT" w:cs="Courier New"/>
          <w:spacing w:val="-14"/>
          <w:kern w:val="20"/>
        </w:rPr>
        <w:t>Fe</w:t>
      </w:r>
      <w:r w:rsidR="002B37FB">
        <w:rPr>
          <w:rFonts w:ascii="Futura LtCn BT" w:hAnsi="Futura LtCn BT" w:cs="Courier New"/>
          <w:spacing w:val="-14"/>
          <w:kern w:val="20"/>
        </w:rPr>
        <w:t>cha de otorgamiento del crédito</w:t>
      </w:r>
      <w:r w:rsidR="002B37FB">
        <w:rPr>
          <w:rFonts w:ascii="Futura LtCn BT" w:hAnsi="Futura LtCn BT" w:cs="Courier New"/>
          <w:spacing w:val="-14"/>
          <w:kern w:val="20"/>
        </w:rPr>
        <w:tab/>
      </w:r>
      <w:proofErr w:type="gramStart"/>
      <w:r w:rsidRPr="00E2721F">
        <w:rPr>
          <w:rFonts w:ascii="Arial Narrow" w:hAnsi="Arial Narrow" w:cs="Arial"/>
        </w:rPr>
        <w:t>:</w:t>
      </w:r>
      <w:r w:rsidR="00BB2CE8">
        <w:rPr>
          <w:rFonts w:ascii="Futura LtCn BT" w:hAnsi="Futura LtCn BT" w:cs="Courier New"/>
          <w:spacing w:val="-14"/>
          <w:kern w:val="20"/>
        </w:rPr>
        <w:t xml:space="preserve"> </w:t>
      </w:r>
      <w:r w:rsidR="00936B83" w:rsidRPr="00A00153">
        <w:rPr>
          <w:rFonts w:ascii="Futura LtCn BT" w:hAnsi="Futura LtCn BT" w:cs="Courier New"/>
          <w:spacing w:val="-14"/>
          <w:kern w:val="20"/>
        </w:rPr>
        <w:t xml:space="preserve"> #</w:t>
      </w:r>
      <w:proofErr w:type="gramEnd"/>
      <w:r w:rsidR="00936B83" w:rsidRPr="00A00153">
        <w:rPr>
          <w:rFonts w:ascii="Futura LtCn BT" w:hAnsi="Futura LtCn BT" w:cs="Courier New"/>
          <w:spacing w:val="-14"/>
          <w:kern w:val="20"/>
        </w:rPr>
        <w:t>FECH_LETRA.FECHA#</w:t>
      </w:r>
    </w:p>
    <w:p w:rsidR="006C19F2" w:rsidRPr="00A00153" w:rsidRDefault="006C19F2" w:rsidP="006C19F2">
      <w:pPr>
        <w:tabs>
          <w:tab w:val="left" w:pos="2700"/>
          <w:tab w:val="left" w:pos="3119"/>
        </w:tabs>
        <w:spacing w:after="0" w:line="240" w:lineRule="auto"/>
        <w:contextualSpacing/>
        <w:jc w:val="both"/>
        <w:rPr>
          <w:rFonts w:ascii="Arial Narrow" w:hAnsi="Arial Narrow" w:cs="Arial"/>
        </w:rPr>
      </w:pPr>
      <w:r w:rsidRPr="00A00153">
        <w:rPr>
          <w:rFonts w:ascii="Futura LtCn BT" w:hAnsi="Futura LtCn BT" w:cs="Courier New"/>
          <w:spacing w:val="-14"/>
          <w:kern w:val="20"/>
        </w:rPr>
        <w:t xml:space="preserve">Fecha de </w:t>
      </w:r>
      <w:r w:rsidR="006B6B95">
        <w:rPr>
          <w:rFonts w:ascii="Futura LtCn BT" w:hAnsi="Futura LtCn BT" w:cs="Courier New"/>
          <w:spacing w:val="-14"/>
          <w:kern w:val="20"/>
        </w:rPr>
        <w:t>cancelación</w:t>
      </w:r>
      <w:r w:rsidR="002B37FB">
        <w:rPr>
          <w:rFonts w:ascii="Futura LtCn BT" w:hAnsi="Futura LtCn BT" w:cs="Courier New"/>
          <w:spacing w:val="-14"/>
          <w:kern w:val="20"/>
        </w:rPr>
        <w:tab/>
      </w:r>
      <w:r w:rsidR="002B37FB">
        <w:rPr>
          <w:rFonts w:ascii="Futura LtCn BT" w:hAnsi="Futura LtCn BT" w:cs="Courier New"/>
          <w:spacing w:val="-14"/>
          <w:kern w:val="20"/>
        </w:rPr>
        <w:tab/>
      </w:r>
      <w:proofErr w:type="gramStart"/>
      <w:r w:rsidRPr="00E2721F">
        <w:rPr>
          <w:rFonts w:ascii="Arial Narrow" w:hAnsi="Arial Narrow" w:cs="Arial"/>
        </w:rPr>
        <w:t>:</w:t>
      </w:r>
      <w:r>
        <w:rPr>
          <w:rFonts w:ascii="Futura LtCn BT" w:hAnsi="Futura LtCn BT" w:cs="Courier New"/>
          <w:spacing w:val="-14"/>
          <w:kern w:val="20"/>
        </w:rPr>
        <w:t xml:space="preserve"> </w:t>
      </w:r>
      <w:r w:rsidRPr="00A00153">
        <w:rPr>
          <w:rFonts w:ascii="Futura LtCn BT" w:hAnsi="Futura LtCn BT" w:cs="Courier New"/>
          <w:spacing w:val="-14"/>
          <w:kern w:val="20"/>
        </w:rPr>
        <w:t xml:space="preserve"> #</w:t>
      </w:r>
      <w:proofErr w:type="gramEnd"/>
      <w:r w:rsidR="001E6CDF">
        <w:rPr>
          <w:rFonts w:ascii="Futura LtCn BT" w:hAnsi="Futura LtCn BT" w:cs="Courier New"/>
          <w:spacing w:val="-14"/>
          <w:kern w:val="20"/>
        </w:rPr>
        <w:t>CANCEL</w:t>
      </w:r>
      <w:r w:rsidRPr="00A00153">
        <w:rPr>
          <w:rFonts w:ascii="Futura LtCn BT" w:hAnsi="Futura LtCn BT" w:cs="Courier New"/>
          <w:spacing w:val="-14"/>
          <w:kern w:val="20"/>
        </w:rPr>
        <w:t>.FECHA#</w:t>
      </w:r>
      <w:r w:rsidR="002B37FB">
        <w:rPr>
          <w:rFonts w:ascii="Futura LtCn BT" w:hAnsi="Futura LtCn BT" w:cs="Courier New"/>
          <w:spacing w:val="-14"/>
          <w:kern w:val="20"/>
        </w:rPr>
        <w:tab/>
      </w:r>
      <w:r w:rsidR="002B37FB">
        <w:rPr>
          <w:rFonts w:ascii="Futura LtCn BT" w:hAnsi="Futura LtCn BT" w:cs="Courier New"/>
          <w:spacing w:val="-14"/>
          <w:kern w:val="20"/>
        </w:rPr>
        <w:tab/>
        <w:t>Monto de cancelación:</w:t>
      </w:r>
      <w:r w:rsidR="002A6D4A" w:rsidRPr="002A6D4A">
        <w:rPr>
          <w:rFonts w:ascii="Futura LtCn BT" w:hAnsi="Futura LtCn BT" w:cs="Courier New"/>
          <w:spacing w:val="-14"/>
          <w:kern w:val="20"/>
        </w:rPr>
        <w:t xml:space="preserve"> </w:t>
      </w:r>
      <w:r w:rsidR="002A6D4A" w:rsidRPr="00A00153">
        <w:rPr>
          <w:rFonts w:ascii="Futura LtCn BT" w:hAnsi="Futura LtCn BT" w:cs="Courier New"/>
          <w:spacing w:val="-14"/>
          <w:kern w:val="20"/>
        </w:rPr>
        <w:t>#</w:t>
      </w:r>
      <w:r w:rsidR="001E6CDF">
        <w:rPr>
          <w:rFonts w:ascii="Futura LtCn BT" w:hAnsi="Futura LtCn BT" w:cs="Courier New"/>
          <w:spacing w:val="-14"/>
          <w:kern w:val="20"/>
        </w:rPr>
        <w:t>CANCEL</w:t>
      </w:r>
      <w:r w:rsidR="002A6D4A" w:rsidRPr="00A00153">
        <w:rPr>
          <w:rFonts w:ascii="Futura LtCn BT" w:hAnsi="Futura LtCn BT" w:cs="Courier New"/>
          <w:spacing w:val="-14"/>
          <w:kern w:val="20"/>
        </w:rPr>
        <w:t>.</w:t>
      </w:r>
      <w:r w:rsidR="002A6D4A">
        <w:rPr>
          <w:rFonts w:ascii="Futura LtCn BT" w:hAnsi="Futura LtCn BT" w:cs="Courier New"/>
          <w:spacing w:val="-14"/>
          <w:kern w:val="20"/>
        </w:rPr>
        <w:t>MONTO</w:t>
      </w:r>
      <w:r w:rsidR="002A6D4A" w:rsidRPr="00A00153">
        <w:rPr>
          <w:rFonts w:ascii="Futura LtCn BT" w:hAnsi="Futura LtCn BT" w:cs="Courier New"/>
          <w:spacing w:val="-14"/>
          <w:kern w:val="20"/>
        </w:rPr>
        <w:t>#</w:t>
      </w:r>
    </w:p>
    <w:p w:rsidR="006C19F2" w:rsidRPr="00A00153" w:rsidRDefault="002B37FB">
      <w:pPr>
        <w:spacing w:after="0" w:line="240" w:lineRule="auto"/>
        <w:contextualSpacing/>
        <w:jc w:val="both"/>
        <w:rPr>
          <w:rFonts w:ascii="Futura LtCn BT" w:hAnsi="Futura LtCn BT" w:cs="Courier New"/>
          <w:spacing w:val="-14"/>
          <w:kern w:val="20"/>
        </w:rPr>
      </w:pPr>
      <w:r>
        <w:rPr>
          <w:rFonts w:ascii="Futura LtCn BT" w:hAnsi="Futura LtCn BT" w:cs="Courier New"/>
          <w:spacing w:val="-14"/>
          <w:kern w:val="20"/>
        </w:rPr>
        <w:tab/>
      </w:r>
      <w:r>
        <w:rPr>
          <w:rFonts w:ascii="Futura LtCn BT" w:hAnsi="Futura LtCn BT" w:cs="Courier New"/>
          <w:spacing w:val="-14"/>
          <w:kern w:val="20"/>
        </w:rPr>
        <w:tab/>
        <w:t xml:space="preserve">      </w:t>
      </w:r>
      <w:r>
        <w:rPr>
          <w:rFonts w:ascii="Futura LtCn BT" w:hAnsi="Futura LtCn BT" w:cs="Courier New"/>
          <w:spacing w:val="-14"/>
          <w:kern w:val="20"/>
        </w:rPr>
        <w:tab/>
      </w:r>
      <w:r>
        <w:rPr>
          <w:rFonts w:ascii="Futura LtCn BT" w:hAnsi="Futura LtCn BT" w:cs="Courier New"/>
          <w:spacing w:val="-14"/>
          <w:kern w:val="20"/>
        </w:rPr>
        <w:tab/>
      </w:r>
      <w:r>
        <w:rPr>
          <w:rFonts w:ascii="Futura LtCn BT" w:hAnsi="Futura LtCn BT" w:cs="Courier New"/>
          <w:spacing w:val="-14"/>
          <w:kern w:val="20"/>
        </w:rPr>
        <w:tab/>
      </w:r>
    </w:p>
    <w:p w:rsidR="006C19F2" w:rsidRDefault="0099064E" w:rsidP="006C19F2">
      <w:pPr>
        <w:spacing w:after="0" w:line="240" w:lineRule="auto"/>
        <w:contextualSpacing/>
        <w:jc w:val="both"/>
        <w:rPr>
          <w:rFonts w:ascii="Futura LtCn BT" w:hAnsi="Futura LtCn BT" w:cs="Courier New"/>
          <w:spacing w:val="-14"/>
          <w:kern w:val="20"/>
        </w:rPr>
      </w:pPr>
      <w:r w:rsidRPr="00A00153">
        <w:rPr>
          <w:rFonts w:ascii="Futura LtCn BT" w:hAnsi="Futura LtCn BT" w:cs="Courier New"/>
          <w:b/>
          <w:noProof/>
          <w:spacing w:val="-14"/>
          <w:kern w:val="20"/>
          <w:lang w:eastAsia="es-PE"/>
        </w:rPr>
        <w:drawing>
          <wp:anchor distT="0" distB="0" distL="114300" distR="114300" simplePos="0" relativeHeight="251658240" behindDoc="0" locked="0" layoutInCell="1" allowOverlap="1" wp14:anchorId="6AC5FE11" wp14:editId="48B0D41A">
            <wp:simplePos x="0" y="0"/>
            <wp:positionH relativeFrom="column">
              <wp:posOffset>-148590</wp:posOffset>
            </wp:positionH>
            <wp:positionV relativeFrom="paragraph">
              <wp:posOffset>54981</wp:posOffset>
            </wp:positionV>
            <wp:extent cx="60325" cy="18288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19F2">
        <w:rPr>
          <w:rFonts w:ascii="Futura LtCn BT" w:hAnsi="Futura LtCn BT" w:cs="Courier New"/>
          <w:spacing w:val="-14"/>
          <w:kern w:val="20"/>
        </w:rPr>
        <w:t>Detalle de la garantía:</w:t>
      </w:r>
    </w:p>
    <w:p w:rsidR="007125E0" w:rsidRPr="00A00153" w:rsidRDefault="00936B83" w:rsidP="006C19F2">
      <w:pPr>
        <w:spacing w:after="0" w:line="240" w:lineRule="auto"/>
        <w:contextualSpacing/>
        <w:jc w:val="both"/>
        <w:rPr>
          <w:rFonts w:ascii="Futura LtCn BT" w:hAnsi="Futura LtCn BT" w:cs="Courier New"/>
          <w:spacing w:val="-14"/>
          <w:kern w:val="20"/>
        </w:rPr>
      </w:pPr>
      <w:r w:rsidRPr="00A00153">
        <w:rPr>
          <w:rFonts w:ascii="Futura LtCn BT" w:hAnsi="Futura LtCn BT" w:cs="Courier New"/>
          <w:spacing w:val="-14"/>
          <w:kern w:val="20"/>
        </w:rPr>
        <w:t xml:space="preserve"> </w:t>
      </w:r>
    </w:p>
    <w:p w:rsidR="00EF1EAA" w:rsidRPr="00A00153" w:rsidRDefault="00EF1EAA" w:rsidP="00A00153">
      <w:pPr>
        <w:tabs>
          <w:tab w:val="left" w:pos="2268"/>
        </w:tabs>
        <w:spacing w:after="0" w:line="240" w:lineRule="auto"/>
        <w:contextualSpacing/>
        <w:jc w:val="both"/>
        <w:rPr>
          <w:rFonts w:ascii="Futura LtCn BT" w:hAnsi="Futura LtCn BT" w:cs="Courier New"/>
          <w:spacing w:val="-14"/>
          <w:kern w:val="20"/>
        </w:rPr>
      </w:pPr>
      <w:r w:rsidRPr="00A00153">
        <w:rPr>
          <w:rFonts w:ascii="Futura LtCn BT" w:hAnsi="Futura LtCn BT" w:cs="Courier New"/>
          <w:spacing w:val="-14"/>
          <w:kern w:val="20"/>
        </w:rPr>
        <w:t>#DET_LOTE.LOTES#</w:t>
      </w:r>
    </w:p>
    <w:p w:rsidR="002F272D" w:rsidRDefault="002F272D" w:rsidP="00A00153">
      <w:pPr>
        <w:tabs>
          <w:tab w:val="left" w:pos="2268"/>
        </w:tabs>
        <w:spacing w:after="0" w:line="240" w:lineRule="auto"/>
        <w:contextualSpacing/>
        <w:jc w:val="both"/>
        <w:rPr>
          <w:rFonts w:ascii="Futura LtCn BT" w:hAnsi="Futura LtCn BT" w:cs="Courier New"/>
          <w:spacing w:val="-14"/>
          <w:kern w:val="20"/>
        </w:rPr>
      </w:pPr>
    </w:p>
    <w:p w:rsidR="00103BB3" w:rsidRDefault="00936B83" w:rsidP="00A00153">
      <w:pPr>
        <w:tabs>
          <w:tab w:val="left" w:pos="2268"/>
        </w:tabs>
        <w:spacing w:after="0" w:line="240" w:lineRule="auto"/>
        <w:contextualSpacing/>
        <w:jc w:val="both"/>
        <w:rPr>
          <w:rFonts w:ascii="Futura LtCn BT" w:hAnsi="Futura LtCn BT" w:cs="Courier New"/>
          <w:spacing w:val="-14"/>
          <w:kern w:val="20"/>
        </w:rPr>
      </w:pPr>
      <w:r w:rsidRPr="00A00153">
        <w:rPr>
          <w:rFonts w:ascii="Futura LtCn BT" w:hAnsi="Futura LtCn BT" w:cs="Courier New"/>
          <w:spacing w:val="-14"/>
          <w:kern w:val="20"/>
        </w:rPr>
        <w:t>#</w:t>
      </w:r>
      <w:r w:rsidR="003E1CA3" w:rsidRPr="00A00153">
        <w:rPr>
          <w:rFonts w:ascii="Futura LtCn BT" w:hAnsi="Futura LtCn BT" w:cs="Courier New"/>
          <w:spacing w:val="-14"/>
          <w:kern w:val="20"/>
        </w:rPr>
        <w:t>MONTOLETRA</w:t>
      </w:r>
      <w:r w:rsidRPr="00A00153">
        <w:rPr>
          <w:rFonts w:ascii="Futura LtCn BT" w:hAnsi="Futura LtCn BT" w:cs="Courier New"/>
          <w:spacing w:val="-14"/>
          <w:kern w:val="20"/>
        </w:rPr>
        <w:t>.KILATAJE#</w:t>
      </w:r>
    </w:p>
    <w:p w:rsidR="002F272D" w:rsidRPr="00A00153" w:rsidRDefault="002F272D" w:rsidP="00A00153">
      <w:pPr>
        <w:tabs>
          <w:tab w:val="left" w:pos="2268"/>
        </w:tabs>
        <w:spacing w:after="0" w:line="240" w:lineRule="auto"/>
        <w:contextualSpacing/>
        <w:jc w:val="both"/>
        <w:rPr>
          <w:rFonts w:ascii="Futura LtCn BT" w:hAnsi="Futura LtCn BT" w:cs="Courier New"/>
          <w:spacing w:val="-14"/>
          <w:kern w:val="20"/>
        </w:rPr>
      </w:pPr>
    </w:p>
    <w:p w:rsidR="00103BB3" w:rsidRPr="00A00153" w:rsidRDefault="00103BB3" w:rsidP="00163B9B">
      <w:pPr>
        <w:tabs>
          <w:tab w:val="left" w:pos="2268"/>
          <w:tab w:val="left" w:pos="2552"/>
        </w:tabs>
        <w:spacing w:after="0" w:line="240" w:lineRule="auto"/>
        <w:contextualSpacing/>
        <w:jc w:val="both"/>
        <w:rPr>
          <w:rFonts w:ascii="Futura LtCn BT" w:hAnsi="Futura LtCn BT" w:cs="Courier New"/>
          <w:spacing w:val="-14"/>
          <w:kern w:val="20"/>
        </w:rPr>
      </w:pPr>
      <w:r w:rsidRPr="00A00153">
        <w:rPr>
          <w:rFonts w:ascii="Futura LtCn BT" w:hAnsi="Futura LtCn BT" w:cs="Courier New"/>
          <w:spacing w:val="-14"/>
          <w:kern w:val="20"/>
        </w:rPr>
        <w:t>TOTAL DE PIEZAS</w:t>
      </w:r>
      <w:r w:rsidRPr="00A00153">
        <w:rPr>
          <w:rFonts w:ascii="Futura LtCn BT" w:hAnsi="Futura LtCn BT" w:cs="Courier New"/>
          <w:spacing w:val="-14"/>
          <w:kern w:val="20"/>
        </w:rPr>
        <w:tab/>
        <w:t>:</w:t>
      </w:r>
      <w:r w:rsidR="00793C48" w:rsidRPr="00A00153">
        <w:rPr>
          <w:rFonts w:ascii="Futura LtCn BT" w:hAnsi="Futura LtCn BT" w:cs="Courier New"/>
          <w:spacing w:val="-14"/>
          <w:kern w:val="20"/>
        </w:rPr>
        <w:tab/>
      </w:r>
      <w:r w:rsidR="00936B83" w:rsidRPr="00A00153">
        <w:rPr>
          <w:rFonts w:ascii="Futura LtCn BT" w:hAnsi="Futura LtCn BT" w:cs="Courier New"/>
          <w:spacing w:val="-14"/>
          <w:kern w:val="20"/>
        </w:rPr>
        <w:t>#NUM_PIEZAS.NUMEROPIEZA#</w:t>
      </w:r>
    </w:p>
    <w:p w:rsidR="00103BB3" w:rsidRPr="00A00153" w:rsidRDefault="00103BB3" w:rsidP="00A00153">
      <w:pPr>
        <w:tabs>
          <w:tab w:val="left" w:pos="2268"/>
          <w:tab w:val="left" w:pos="2552"/>
        </w:tabs>
        <w:spacing w:after="0" w:line="240" w:lineRule="auto"/>
        <w:contextualSpacing/>
        <w:jc w:val="both"/>
        <w:rPr>
          <w:rFonts w:ascii="Futura LtCn BT" w:hAnsi="Futura LtCn BT" w:cs="Courier New"/>
          <w:spacing w:val="-14"/>
          <w:kern w:val="20"/>
        </w:rPr>
      </w:pPr>
      <w:r w:rsidRPr="00A00153">
        <w:rPr>
          <w:rFonts w:ascii="Futura LtCn BT" w:hAnsi="Futura LtCn BT" w:cs="Courier New"/>
          <w:spacing w:val="-14"/>
          <w:kern w:val="20"/>
        </w:rPr>
        <w:t>ORO BRUTO (g)</w:t>
      </w:r>
      <w:r w:rsidRPr="00A00153">
        <w:rPr>
          <w:rFonts w:ascii="Futura LtCn BT" w:hAnsi="Futura LtCn BT" w:cs="Courier New"/>
          <w:spacing w:val="-14"/>
          <w:kern w:val="20"/>
        </w:rPr>
        <w:tab/>
        <w:t>:</w:t>
      </w:r>
      <w:r w:rsidR="00793C48" w:rsidRPr="00A00153">
        <w:rPr>
          <w:rFonts w:ascii="Futura LtCn BT" w:hAnsi="Futura LtCn BT" w:cs="Courier New"/>
          <w:spacing w:val="-14"/>
          <w:kern w:val="20"/>
        </w:rPr>
        <w:tab/>
      </w:r>
      <w:r w:rsidR="00936B83" w:rsidRPr="00A00153">
        <w:rPr>
          <w:rFonts w:ascii="Futura LtCn BT" w:hAnsi="Futura LtCn BT" w:cs="Courier New"/>
          <w:spacing w:val="-14"/>
          <w:kern w:val="20"/>
        </w:rPr>
        <w:t>#PESO_BRUTO.PESOBRUTO#</w:t>
      </w:r>
    </w:p>
    <w:p w:rsidR="00103BB3" w:rsidRPr="00A00153" w:rsidRDefault="00103BB3" w:rsidP="00A00153">
      <w:pPr>
        <w:tabs>
          <w:tab w:val="left" w:pos="2268"/>
          <w:tab w:val="left" w:pos="2552"/>
        </w:tabs>
        <w:spacing w:after="0" w:line="240" w:lineRule="auto"/>
        <w:contextualSpacing/>
        <w:jc w:val="both"/>
        <w:rPr>
          <w:rFonts w:ascii="Arial Narrow" w:hAnsi="Arial Narrow" w:cs="Arial"/>
        </w:rPr>
      </w:pPr>
      <w:r w:rsidRPr="00A00153">
        <w:rPr>
          <w:rFonts w:ascii="Futura LtCn BT" w:hAnsi="Futura LtCn BT" w:cs="Courier New"/>
          <w:spacing w:val="-14"/>
          <w:kern w:val="20"/>
        </w:rPr>
        <w:t>ORO NETO (g)</w:t>
      </w:r>
      <w:r w:rsidRPr="00A00153">
        <w:rPr>
          <w:rFonts w:ascii="Arial Narrow" w:hAnsi="Arial Narrow" w:cs="Arial"/>
        </w:rPr>
        <w:tab/>
        <w:t>:</w:t>
      </w:r>
      <w:r w:rsidR="00864C1D" w:rsidRPr="00A00153">
        <w:rPr>
          <w:rFonts w:ascii="Arial Narrow" w:hAnsi="Arial Narrow" w:cs="Arial"/>
        </w:rPr>
        <w:tab/>
      </w:r>
      <w:r w:rsidR="00936B83" w:rsidRPr="00A00153">
        <w:rPr>
          <w:rFonts w:ascii="Futura LtCn BT" w:hAnsi="Futura LtCn BT" w:cs="Courier New"/>
          <w:spacing w:val="-14"/>
          <w:kern w:val="20"/>
        </w:rPr>
        <w:t>#PESO_NETO.PESONETO#</w:t>
      </w:r>
    </w:p>
    <w:p w:rsidR="00103BB3" w:rsidRDefault="00864C1D" w:rsidP="00163B9B">
      <w:pPr>
        <w:tabs>
          <w:tab w:val="left" w:pos="2268"/>
          <w:tab w:val="left" w:pos="2552"/>
        </w:tabs>
        <w:spacing w:after="0" w:line="240" w:lineRule="auto"/>
        <w:contextualSpacing/>
        <w:jc w:val="both"/>
        <w:rPr>
          <w:rFonts w:ascii="Futura LtCn BT" w:hAnsi="Futura LtCn BT" w:cs="Courier New"/>
          <w:spacing w:val="-14"/>
          <w:kern w:val="20"/>
        </w:rPr>
      </w:pPr>
      <w:r w:rsidRPr="00A00153">
        <w:rPr>
          <w:rFonts w:ascii="Futura LtCn BT" w:hAnsi="Futura LtCn BT" w:cs="Courier New"/>
          <w:spacing w:val="-14"/>
          <w:kern w:val="20"/>
        </w:rPr>
        <w:t>VALOR DE TASACIÓN</w:t>
      </w:r>
      <w:r w:rsidRPr="00A00153">
        <w:rPr>
          <w:rFonts w:ascii="Futura LtCn BT" w:hAnsi="Futura LtCn BT" w:cs="Courier New"/>
          <w:spacing w:val="-14"/>
          <w:kern w:val="20"/>
        </w:rPr>
        <w:tab/>
      </w:r>
      <w:r w:rsidR="00103BB3" w:rsidRPr="00A00153">
        <w:rPr>
          <w:rFonts w:ascii="Futura LtCn BT" w:hAnsi="Futura LtCn BT" w:cs="Courier New"/>
          <w:spacing w:val="-14"/>
          <w:kern w:val="20"/>
        </w:rPr>
        <w:t>:</w:t>
      </w:r>
      <w:r w:rsidR="00793C48" w:rsidRPr="00A00153">
        <w:rPr>
          <w:rFonts w:ascii="Futura LtCn BT" w:hAnsi="Futura LtCn BT" w:cs="Courier New"/>
          <w:spacing w:val="-14"/>
          <w:kern w:val="20"/>
        </w:rPr>
        <w:tab/>
      </w:r>
      <w:r w:rsidR="00936B83" w:rsidRPr="00A00153">
        <w:rPr>
          <w:rFonts w:ascii="Futura LtCn BT" w:hAnsi="Futura LtCn BT" w:cs="Courier New"/>
          <w:spacing w:val="-14"/>
          <w:kern w:val="20"/>
        </w:rPr>
        <w:t>#VALTASACIONS.</w:t>
      </w:r>
      <w:r w:rsidR="007125E0" w:rsidRPr="00A00153">
        <w:rPr>
          <w:rFonts w:ascii="Futura LtCn BT" w:hAnsi="Futura LtCn BT" w:cs="Courier New"/>
          <w:spacing w:val="-14"/>
          <w:kern w:val="20"/>
        </w:rPr>
        <w:t>VALTASACION</w:t>
      </w:r>
      <w:r w:rsidR="00936B83" w:rsidRPr="00A00153">
        <w:rPr>
          <w:rFonts w:ascii="Futura LtCn BT" w:hAnsi="Futura LtCn BT" w:cs="Courier New"/>
          <w:spacing w:val="-14"/>
          <w:kern w:val="20"/>
        </w:rPr>
        <w:t>#</w:t>
      </w:r>
    </w:p>
    <w:p w:rsidR="00981F06" w:rsidRDefault="00981F06" w:rsidP="00A00153">
      <w:pPr>
        <w:tabs>
          <w:tab w:val="left" w:pos="2268"/>
          <w:tab w:val="left" w:pos="2552"/>
        </w:tabs>
        <w:spacing w:after="0" w:line="240" w:lineRule="auto"/>
        <w:contextualSpacing/>
        <w:jc w:val="both"/>
        <w:rPr>
          <w:rFonts w:ascii="Futura LtCn BT" w:hAnsi="Futura LtCn BT" w:cs="Courier New"/>
          <w:spacing w:val="-14"/>
          <w:kern w:val="20"/>
        </w:rPr>
      </w:pPr>
    </w:p>
    <w:p w:rsidR="00981F06" w:rsidRPr="00981F06" w:rsidRDefault="00981F06" w:rsidP="00981F06">
      <w:pPr>
        <w:tabs>
          <w:tab w:val="left" w:pos="2268"/>
        </w:tabs>
        <w:spacing w:after="0" w:line="240" w:lineRule="auto"/>
        <w:contextualSpacing/>
        <w:jc w:val="both"/>
        <w:rPr>
          <w:rFonts w:ascii="Futura LtCn BT" w:hAnsi="Futura LtCn BT" w:cs="Courier New"/>
          <w:spacing w:val="-14"/>
          <w:kern w:val="20"/>
        </w:rPr>
      </w:pPr>
      <w:r w:rsidRPr="00981F06">
        <w:rPr>
          <w:rFonts w:ascii="Futura LtCn BT" w:hAnsi="Futura LtCn BT" w:cs="Courier New"/>
          <w:spacing w:val="-14"/>
          <w:kern w:val="20"/>
        </w:rPr>
        <w:t>Recibí conforme los bienes otorgados en garantía mobiliaria.</w:t>
      </w:r>
    </w:p>
    <w:p w:rsidR="00981F06" w:rsidRPr="00981F06" w:rsidRDefault="00981F06" w:rsidP="00981F06">
      <w:pPr>
        <w:tabs>
          <w:tab w:val="left" w:pos="2268"/>
        </w:tabs>
        <w:spacing w:after="0" w:line="240" w:lineRule="auto"/>
        <w:contextualSpacing/>
        <w:jc w:val="both"/>
        <w:rPr>
          <w:rFonts w:ascii="Futura LtCn BT" w:hAnsi="Futura LtCn BT" w:cs="Courier New"/>
          <w:spacing w:val="-14"/>
          <w:kern w:val="20"/>
        </w:rPr>
      </w:pPr>
    </w:p>
    <w:p w:rsidR="00981F06" w:rsidRPr="00981F06" w:rsidRDefault="00981F06" w:rsidP="00981F06">
      <w:pPr>
        <w:tabs>
          <w:tab w:val="left" w:pos="2268"/>
        </w:tabs>
        <w:spacing w:after="0" w:line="240" w:lineRule="auto"/>
        <w:contextualSpacing/>
        <w:jc w:val="both"/>
        <w:rPr>
          <w:rFonts w:ascii="Futura LtCn BT" w:hAnsi="Futura LtCn BT" w:cs="Courier New"/>
          <w:spacing w:val="-14"/>
          <w:kern w:val="20"/>
        </w:rPr>
      </w:pPr>
    </w:p>
    <w:p w:rsidR="00981F06" w:rsidRPr="00981F06" w:rsidRDefault="00981F06" w:rsidP="00981F06">
      <w:pPr>
        <w:tabs>
          <w:tab w:val="left" w:pos="2268"/>
        </w:tabs>
        <w:spacing w:after="0" w:line="240" w:lineRule="auto"/>
        <w:contextualSpacing/>
        <w:jc w:val="both"/>
        <w:rPr>
          <w:rFonts w:ascii="Futura LtCn BT" w:hAnsi="Futura LtCn BT" w:cs="Courier New"/>
          <w:spacing w:val="-14"/>
          <w:kern w:val="20"/>
        </w:rPr>
      </w:pPr>
    </w:p>
    <w:p w:rsidR="00981F06" w:rsidRPr="00981F06" w:rsidRDefault="00981F06" w:rsidP="00981F06">
      <w:pPr>
        <w:tabs>
          <w:tab w:val="left" w:pos="2268"/>
        </w:tabs>
        <w:spacing w:after="0" w:line="240" w:lineRule="auto"/>
        <w:contextualSpacing/>
        <w:jc w:val="both"/>
        <w:rPr>
          <w:rFonts w:ascii="Futura LtCn BT" w:hAnsi="Futura LtCn BT" w:cs="Courier New"/>
          <w:spacing w:val="-14"/>
          <w:kern w:val="20"/>
        </w:rPr>
      </w:pPr>
      <w:r w:rsidRPr="00981F06">
        <w:rPr>
          <w:rFonts w:ascii="Futura LtCn BT" w:hAnsi="Futura LtCn BT" w:cs="Courier New"/>
          <w:spacing w:val="-14"/>
          <w:kern w:val="20"/>
        </w:rPr>
        <w:t xml:space="preserve">……………………………………                                                     …………………………………………..    </w:t>
      </w:r>
    </w:p>
    <w:p w:rsidR="00981F06" w:rsidRPr="00981F06" w:rsidRDefault="00981F06" w:rsidP="00981F06">
      <w:pPr>
        <w:tabs>
          <w:tab w:val="left" w:pos="2268"/>
        </w:tabs>
        <w:spacing w:after="0" w:line="240" w:lineRule="auto"/>
        <w:contextualSpacing/>
        <w:jc w:val="both"/>
        <w:rPr>
          <w:rFonts w:ascii="Futura LtCn BT" w:hAnsi="Futura LtCn BT" w:cs="Courier New"/>
          <w:spacing w:val="-14"/>
          <w:kern w:val="20"/>
        </w:rPr>
      </w:pPr>
      <w:r>
        <w:rPr>
          <w:rFonts w:ascii="Futura LtCn BT" w:hAnsi="Futura LtCn BT" w:cs="Courier New"/>
          <w:spacing w:val="-14"/>
          <w:kern w:val="20"/>
        </w:rPr>
        <w:t xml:space="preserve">        </w:t>
      </w:r>
      <w:r w:rsidRPr="00981F06">
        <w:rPr>
          <w:rFonts w:ascii="Futura LtCn BT" w:hAnsi="Futura LtCn BT" w:cs="Courier New"/>
          <w:spacing w:val="-14"/>
          <w:kern w:val="20"/>
        </w:rPr>
        <w:t xml:space="preserve">EL PRESTATARIO                                                    </w:t>
      </w:r>
      <w:r>
        <w:rPr>
          <w:rFonts w:ascii="Futura LtCn BT" w:hAnsi="Futura LtCn BT" w:cs="Courier New"/>
          <w:spacing w:val="-14"/>
          <w:kern w:val="20"/>
        </w:rPr>
        <w:tab/>
      </w:r>
      <w:r>
        <w:rPr>
          <w:rFonts w:ascii="Futura LtCn BT" w:hAnsi="Futura LtCn BT" w:cs="Courier New"/>
          <w:spacing w:val="-14"/>
          <w:kern w:val="20"/>
        </w:rPr>
        <w:tab/>
      </w:r>
      <w:r>
        <w:rPr>
          <w:rFonts w:ascii="Futura LtCn BT" w:hAnsi="Futura LtCn BT" w:cs="Courier New"/>
          <w:spacing w:val="-14"/>
          <w:kern w:val="20"/>
        </w:rPr>
        <w:tab/>
      </w:r>
      <w:r w:rsidRPr="00981F06">
        <w:rPr>
          <w:rFonts w:ascii="Futura LtCn BT" w:hAnsi="Futura LtCn BT" w:cs="Courier New"/>
          <w:spacing w:val="-14"/>
          <w:kern w:val="20"/>
        </w:rPr>
        <w:t xml:space="preserve">                    LA CAJA</w:t>
      </w:r>
    </w:p>
    <w:p w:rsidR="00981F06" w:rsidRPr="00981F06" w:rsidRDefault="00981F06" w:rsidP="00981F06">
      <w:pPr>
        <w:tabs>
          <w:tab w:val="left" w:pos="2268"/>
        </w:tabs>
        <w:spacing w:after="0" w:line="240" w:lineRule="auto"/>
        <w:contextualSpacing/>
        <w:jc w:val="both"/>
        <w:rPr>
          <w:rFonts w:ascii="Futura LtCn BT" w:hAnsi="Futura LtCn BT" w:cs="Courier New"/>
          <w:spacing w:val="-14"/>
          <w:kern w:val="20"/>
        </w:rPr>
      </w:pPr>
    </w:p>
    <w:p w:rsidR="00981F06" w:rsidRPr="00981F06" w:rsidRDefault="00981F06" w:rsidP="00163B9B">
      <w:pPr>
        <w:tabs>
          <w:tab w:val="left" w:pos="2268"/>
        </w:tabs>
        <w:spacing w:after="0" w:line="240" w:lineRule="auto"/>
        <w:contextualSpacing/>
        <w:jc w:val="both"/>
        <w:rPr>
          <w:rFonts w:ascii="Futura LtCn BT" w:hAnsi="Futura LtCn BT" w:cs="Courier New"/>
          <w:spacing w:val="-14"/>
          <w:kern w:val="20"/>
        </w:rPr>
      </w:pPr>
      <w:r w:rsidRPr="00981F06">
        <w:rPr>
          <w:rFonts w:ascii="Futura LtCn BT" w:hAnsi="Futura LtCn BT" w:cs="Courier New"/>
          <w:spacing w:val="-14"/>
          <w:kern w:val="20"/>
        </w:rPr>
        <w:t>Fe</w:t>
      </w:r>
      <w:r w:rsidR="00163B9B">
        <w:rPr>
          <w:rFonts w:ascii="Futura LtCn BT" w:hAnsi="Futura LtCn BT" w:cs="Courier New"/>
          <w:spacing w:val="-14"/>
          <w:kern w:val="20"/>
        </w:rPr>
        <w:t xml:space="preserve">cha y hora                   </w:t>
      </w:r>
      <w:r w:rsidRPr="00981F06">
        <w:rPr>
          <w:rFonts w:ascii="Futura LtCn BT" w:hAnsi="Futura LtCn BT" w:cs="Courier New"/>
          <w:spacing w:val="-14"/>
          <w:kern w:val="20"/>
        </w:rPr>
        <w:t xml:space="preserve"> :</w:t>
      </w:r>
      <w:r w:rsidR="00163B9B">
        <w:rPr>
          <w:rFonts w:ascii="Futura LtCn BT" w:hAnsi="Futura LtCn BT" w:cs="Courier New"/>
          <w:spacing w:val="-14"/>
          <w:kern w:val="20"/>
        </w:rPr>
        <w:tab/>
        <w:t xml:space="preserve">     </w:t>
      </w:r>
      <w:r w:rsidR="00163B9B" w:rsidRPr="00A00153">
        <w:rPr>
          <w:rFonts w:ascii="Futura LtCn BT" w:hAnsi="Futura LtCn BT" w:cs="Courier New"/>
          <w:spacing w:val="-14"/>
          <w:kern w:val="20"/>
        </w:rPr>
        <w:t>#</w:t>
      </w:r>
      <w:r w:rsidR="00163B9B">
        <w:rPr>
          <w:rFonts w:ascii="Futura LtCn BT" w:hAnsi="Futura LtCn BT" w:cs="Courier New"/>
          <w:spacing w:val="-14"/>
          <w:kern w:val="20"/>
        </w:rPr>
        <w:t>ACTUALESFECHAS.ACTUALFECHA</w:t>
      </w:r>
      <w:r w:rsidR="00163B9B" w:rsidRPr="00A00153">
        <w:rPr>
          <w:rFonts w:ascii="Futura LtCn BT" w:hAnsi="Futura LtCn BT" w:cs="Courier New"/>
          <w:spacing w:val="-14"/>
          <w:kern w:val="20"/>
        </w:rPr>
        <w:t>#</w:t>
      </w:r>
    </w:p>
    <w:p w:rsidR="00981F06" w:rsidRPr="00A00153" w:rsidRDefault="00981F06" w:rsidP="00A00153">
      <w:pPr>
        <w:tabs>
          <w:tab w:val="left" w:pos="2268"/>
          <w:tab w:val="left" w:pos="2552"/>
        </w:tabs>
        <w:spacing w:after="0" w:line="240" w:lineRule="auto"/>
        <w:contextualSpacing/>
        <w:jc w:val="both"/>
        <w:rPr>
          <w:rFonts w:ascii="Futura LtCn BT" w:hAnsi="Futura LtCn BT" w:cs="Courier New"/>
          <w:spacing w:val="-14"/>
          <w:kern w:val="20"/>
        </w:rPr>
      </w:pPr>
    </w:p>
    <w:sectPr w:rsidR="00981F06" w:rsidRPr="00A00153" w:rsidSect="00A00153">
      <w:headerReference w:type="default" r:id="rId10"/>
      <w:footerReference w:type="default" r:id="rId11"/>
      <w:footerReference w:type="first" r:id="rId12"/>
      <w:pgSz w:w="11907" w:h="16839" w:code="9"/>
      <w:pgMar w:top="720" w:right="720" w:bottom="709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4EE" w:rsidRDefault="004774EE">
      <w:pPr>
        <w:spacing w:after="0" w:line="240" w:lineRule="auto"/>
      </w:pPr>
      <w:r>
        <w:separator/>
      </w:r>
    </w:p>
  </w:endnote>
  <w:endnote w:type="continuationSeparator" w:id="0">
    <w:p w:rsidR="004774EE" w:rsidRDefault="0047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BB3" w:rsidRDefault="00103BB3">
    <w:pPr>
      <w:pStyle w:val="Piedepgina"/>
      <w:tabs>
        <w:tab w:val="center" w:pos="4277"/>
      </w:tabs>
      <w:jc w:val="center"/>
    </w:pPr>
  </w:p>
  <w:p w:rsidR="00103BB3" w:rsidRDefault="00103BB3">
    <w:pPr>
      <w:tabs>
        <w:tab w:val="right" w:pos="8931"/>
      </w:tabs>
      <w:spacing w:after="0"/>
      <w:jc w:val="center"/>
      <w:rPr>
        <w:rFonts w:ascii="Arial Narrow" w:hAnsi="Arial Narrow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BB3" w:rsidRDefault="00103BB3">
    <w:pPr>
      <w:pStyle w:val="Piedepgina"/>
      <w:tabs>
        <w:tab w:val="center" w:pos="4277"/>
      </w:tabs>
      <w:jc w:val="center"/>
    </w:pPr>
  </w:p>
  <w:p w:rsidR="00103BB3" w:rsidRDefault="00103BB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4EE" w:rsidRDefault="004774EE">
      <w:pPr>
        <w:spacing w:after="0" w:line="240" w:lineRule="auto"/>
      </w:pPr>
      <w:r>
        <w:separator/>
      </w:r>
    </w:p>
  </w:footnote>
  <w:footnote w:type="continuationSeparator" w:id="0">
    <w:p w:rsidR="004774EE" w:rsidRDefault="00477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BB3" w:rsidRDefault="00103BB3">
    <w:pPr>
      <w:pStyle w:val="Encabezado"/>
      <w:rPr>
        <w:noProof/>
        <w:lang w:eastAsia="es-PE"/>
      </w:rPr>
    </w:pPr>
  </w:p>
  <w:p w:rsidR="00103BB3" w:rsidRDefault="00103BB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375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35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35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35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9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95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55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55" w:hanging="144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  <w:rPr>
        <w:b w:val="0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color w:val="auto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  <w:rPr>
        <w:b w:val="0"/>
      </w:rPr>
    </w:lvl>
  </w:abstractNum>
  <w:abstractNum w:abstractNumId="4">
    <w:nsid w:val="1D7D6EDB"/>
    <w:multiLevelType w:val="multilevel"/>
    <w:tmpl w:val="A9AA5458"/>
    <w:lvl w:ilvl="0">
      <w:start w:val="11"/>
      <w:numFmt w:val="decimal"/>
      <w:lvlText w:val="%1."/>
      <w:lvlJc w:val="left"/>
      <w:pPr>
        <w:ind w:left="384" w:hanging="384"/>
      </w:pPr>
      <w:rPr>
        <w:sz w:val="22"/>
      </w:rPr>
    </w:lvl>
    <w:lvl w:ilvl="1">
      <w:start w:val="1"/>
      <w:numFmt w:val="decimal"/>
      <w:lvlText w:val="%1.%2."/>
      <w:lvlJc w:val="left"/>
      <w:pPr>
        <w:ind w:left="951" w:hanging="384"/>
      </w:pPr>
      <w:rPr>
        <w:b/>
        <w:sz w:val="22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sz w:val="22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sz w:val="22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sz w:val="22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sz w:val="22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sz w:val="22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sz w:val="22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sz w:val="22"/>
      </w:rPr>
    </w:lvl>
  </w:abstractNum>
  <w:abstractNum w:abstractNumId="5">
    <w:nsid w:val="28CB3BAC"/>
    <w:multiLevelType w:val="hybridMultilevel"/>
    <w:tmpl w:val="E020C3D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8632F57"/>
    <w:multiLevelType w:val="hybridMultilevel"/>
    <w:tmpl w:val="395AB8B8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>
      <w:start w:val="1"/>
      <w:numFmt w:val="lowerRoman"/>
      <w:lvlText w:val="%3."/>
      <w:lvlJc w:val="right"/>
      <w:pPr>
        <w:ind w:left="2444" w:hanging="180"/>
      </w:pPr>
    </w:lvl>
    <w:lvl w:ilvl="3" w:tplc="16446D90">
      <w:start w:val="1"/>
      <w:numFmt w:val="lowerLetter"/>
      <w:lvlText w:val="%4)"/>
      <w:lvlJc w:val="left"/>
      <w:pPr>
        <w:ind w:left="3164" w:hanging="360"/>
      </w:pPr>
      <w:rPr>
        <w:b/>
      </w:rPr>
    </w:lvl>
    <w:lvl w:ilvl="4" w:tplc="0C0A0019">
      <w:start w:val="1"/>
      <w:numFmt w:val="lowerLetter"/>
      <w:lvlText w:val="%5."/>
      <w:lvlJc w:val="left"/>
      <w:pPr>
        <w:ind w:left="3884" w:hanging="360"/>
      </w:pPr>
    </w:lvl>
    <w:lvl w:ilvl="5" w:tplc="0C0A001B">
      <w:start w:val="1"/>
      <w:numFmt w:val="lowerRoman"/>
      <w:lvlText w:val="%6."/>
      <w:lvlJc w:val="right"/>
      <w:pPr>
        <w:ind w:left="4604" w:hanging="180"/>
      </w:pPr>
    </w:lvl>
    <w:lvl w:ilvl="6" w:tplc="0C0A000F">
      <w:start w:val="1"/>
      <w:numFmt w:val="decimal"/>
      <w:lvlText w:val="%7."/>
      <w:lvlJc w:val="left"/>
      <w:pPr>
        <w:ind w:left="5324" w:hanging="360"/>
      </w:pPr>
    </w:lvl>
    <w:lvl w:ilvl="7" w:tplc="0C0A0019">
      <w:start w:val="1"/>
      <w:numFmt w:val="lowerLetter"/>
      <w:lvlText w:val="%8."/>
      <w:lvlJc w:val="left"/>
      <w:pPr>
        <w:ind w:left="6044" w:hanging="360"/>
      </w:pPr>
    </w:lvl>
    <w:lvl w:ilvl="8" w:tplc="0C0A001B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77B"/>
    <w:rsid w:val="00046875"/>
    <w:rsid w:val="00065774"/>
    <w:rsid w:val="00071257"/>
    <w:rsid w:val="000D2817"/>
    <w:rsid w:val="00103BB3"/>
    <w:rsid w:val="001430AC"/>
    <w:rsid w:val="0015296F"/>
    <w:rsid w:val="00160C5F"/>
    <w:rsid w:val="00163B9B"/>
    <w:rsid w:val="00194DBD"/>
    <w:rsid w:val="001E6CDF"/>
    <w:rsid w:val="00204E78"/>
    <w:rsid w:val="00210621"/>
    <w:rsid w:val="00242891"/>
    <w:rsid w:val="00263757"/>
    <w:rsid w:val="00281C64"/>
    <w:rsid w:val="002A2D22"/>
    <w:rsid w:val="002A6D4A"/>
    <w:rsid w:val="002A7963"/>
    <w:rsid w:val="002B37FB"/>
    <w:rsid w:val="002B3CCE"/>
    <w:rsid w:val="002B6C19"/>
    <w:rsid w:val="002D2CA0"/>
    <w:rsid w:val="002F272D"/>
    <w:rsid w:val="003033D6"/>
    <w:rsid w:val="00306453"/>
    <w:rsid w:val="003216FD"/>
    <w:rsid w:val="0035377B"/>
    <w:rsid w:val="003B1D3C"/>
    <w:rsid w:val="003B2A6A"/>
    <w:rsid w:val="003B4094"/>
    <w:rsid w:val="003C0E3F"/>
    <w:rsid w:val="003E1CA3"/>
    <w:rsid w:val="004372D9"/>
    <w:rsid w:val="00437357"/>
    <w:rsid w:val="00465B3E"/>
    <w:rsid w:val="004774EE"/>
    <w:rsid w:val="0049714A"/>
    <w:rsid w:val="0058287C"/>
    <w:rsid w:val="0058671A"/>
    <w:rsid w:val="005A17FB"/>
    <w:rsid w:val="005B0F3B"/>
    <w:rsid w:val="00625E23"/>
    <w:rsid w:val="00677CDF"/>
    <w:rsid w:val="006A7BF7"/>
    <w:rsid w:val="006B6B95"/>
    <w:rsid w:val="006C19F2"/>
    <w:rsid w:val="006D59EC"/>
    <w:rsid w:val="006D6120"/>
    <w:rsid w:val="006D7290"/>
    <w:rsid w:val="006F25E0"/>
    <w:rsid w:val="007125E0"/>
    <w:rsid w:val="00722353"/>
    <w:rsid w:val="00793C48"/>
    <w:rsid w:val="007971C1"/>
    <w:rsid w:val="007A7236"/>
    <w:rsid w:val="007B317E"/>
    <w:rsid w:val="007B40A6"/>
    <w:rsid w:val="007F0F2E"/>
    <w:rsid w:val="00862C63"/>
    <w:rsid w:val="00864C1D"/>
    <w:rsid w:val="00867FE8"/>
    <w:rsid w:val="008773A9"/>
    <w:rsid w:val="00877ACB"/>
    <w:rsid w:val="008815B8"/>
    <w:rsid w:val="00892F79"/>
    <w:rsid w:val="008B5E37"/>
    <w:rsid w:val="008B6008"/>
    <w:rsid w:val="008C5ECA"/>
    <w:rsid w:val="008D6DA3"/>
    <w:rsid w:val="00906195"/>
    <w:rsid w:val="00917F03"/>
    <w:rsid w:val="009233B6"/>
    <w:rsid w:val="00936B83"/>
    <w:rsid w:val="00965312"/>
    <w:rsid w:val="00981F06"/>
    <w:rsid w:val="0098381D"/>
    <w:rsid w:val="0099064E"/>
    <w:rsid w:val="009A5C17"/>
    <w:rsid w:val="009B0C8C"/>
    <w:rsid w:val="00A00153"/>
    <w:rsid w:val="00A5561A"/>
    <w:rsid w:val="00A73E2E"/>
    <w:rsid w:val="00A922B1"/>
    <w:rsid w:val="00AE7354"/>
    <w:rsid w:val="00AF7E56"/>
    <w:rsid w:val="00B0208C"/>
    <w:rsid w:val="00B423FB"/>
    <w:rsid w:val="00B869BC"/>
    <w:rsid w:val="00BB0821"/>
    <w:rsid w:val="00BB2CE8"/>
    <w:rsid w:val="00BE3356"/>
    <w:rsid w:val="00C01B1C"/>
    <w:rsid w:val="00C40056"/>
    <w:rsid w:val="00C76167"/>
    <w:rsid w:val="00D36E9E"/>
    <w:rsid w:val="00DA6432"/>
    <w:rsid w:val="00DD5EB5"/>
    <w:rsid w:val="00DE6314"/>
    <w:rsid w:val="00E2721F"/>
    <w:rsid w:val="00E35E60"/>
    <w:rsid w:val="00E64CAB"/>
    <w:rsid w:val="00E92550"/>
    <w:rsid w:val="00EA004A"/>
    <w:rsid w:val="00EB7B24"/>
    <w:rsid w:val="00EC5540"/>
    <w:rsid w:val="00ED0A96"/>
    <w:rsid w:val="00ED2369"/>
    <w:rsid w:val="00EF1EAA"/>
    <w:rsid w:val="00F17C26"/>
    <w:rsid w:val="00F20C1F"/>
    <w:rsid w:val="00F430BA"/>
    <w:rsid w:val="00F86FBA"/>
    <w:rsid w:val="00FD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Arial" w:eastAsia="Times New Roman" w:hAnsi="Arial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semiHidden/>
    <w:unhideWhenUsed/>
    <w:qFormat/>
    <w:pPr>
      <w:keepNext/>
      <w:autoSpaceDE w:val="0"/>
      <w:autoSpaceDN w:val="0"/>
      <w:adjustRightInd w:val="0"/>
      <w:spacing w:after="0" w:line="240" w:lineRule="auto"/>
      <w:outlineLvl w:val="1"/>
    </w:pPr>
    <w:rPr>
      <w:rFonts w:ascii="Arial Narrow" w:eastAsia="Times New Roman" w:hAnsi="Arial Narrow"/>
      <w:b/>
      <w:bCs/>
      <w:sz w:val="24"/>
      <w:szCs w:val="1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2A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semiHidden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character" w:customStyle="1" w:styleId="Ttulo1Car">
    <w:name w:val="Título 1 Car"/>
    <w:link w:val="Ttulo1"/>
    <w:locked/>
    <w:rPr>
      <w:rFonts w:ascii="Arial" w:eastAsia="Times New Roman" w:hAnsi="Arial" w:cs="Arial" w:hint="default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link w:val="Ttulo2"/>
    <w:semiHidden/>
    <w:locked/>
    <w:rPr>
      <w:rFonts w:ascii="Arial Narrow" w:eastAsia="Times New Roman" w:hAnsi="Arial Narrow" w:hint="default"/>
      <w:b/>
      <w:bCs/>
      <w:sz w:val="24"/>
      <w:szCs w:val="16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es-PE"/>
    </w:rPr>
  </w:style>
  <w:style w:type="character" w:customStyle="1" w:styleId="HTMLconformatoprevioCar">
    <w:name w:val="HTML con formato previo Car"/>
    <w:link w:val="HTMLconformatoprevio"/>
    <w:uiPriority w:val="99"/>
    <w:semiHidden/>
    <w:locked/>
    <w:rPr>
      <w:rFonts w:ascii="Courier New" w:eastAsia="Times New Roman" w:hAnsi="Courier New" w:cs="Courier New" w:hint="default"/>
      <w:color w:val="00000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rFonts w:ascii="Arial Narrow" w:eastAsia="Times New Roman" w:hAnsi="Arial Narrow"/>
      <w:sz w:val="20"/>
      <w:szCs w:val="20"/>
      <w:lang w:val="es-ES" w:eastAsia="es-ES"/>
    </w:rPr>
  </w:style>
  <w:style w:type="character" w:customStyle="1" w:styleId="TextonotapieCar">
    <w:name w:val="Texto nota pie Car"/>
    <w:link w:val="Textonotapie"/>
    <w:uiPriority w:val="99"/>
    <w:semiHidden/>
    <w:locked/>
    <w:rPr>
      <w:rFonts w:ascii="Arial Narrow" w:eastAsia="Times New Roman" w:hAnsi="Arial Narrow" w:hint="default"/>
      <w:lang w:val="es-ES" w:eastAsia="es-E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es-ES"/>
    </w:rPr>
  </w:style>
  <w:style w:type="character" w:customStyle="1" w:styleId="TextocomentarioCar">
    <w:name w:val="Texto comentario Car"/>
    <w:link w:val="Textocomentario"/>
    <w:uiPriority w:val="99"/>
    <w:semiHidden/>
    <w:locked/>
    <w:rPr>
      <w:rFonts w:ascii="Times New Roman" w:eastAsia="Times New Roman" w:hAnsi="Times New Roman" w:cs="Times New Roman" w:hint="default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widowControl w:val="0"/>
      <w:suppressAutoHyphens/>
      <w:spacing w:after="120" w:line="240" w:lineRule="auto"/>
    </w:pPr>
    <w:rPr>
      <w:rFonts w:ascii="Times New Roman" w:eastAsia="Lucida Sans Unicode" w:hAnsi="Times New Roman" w:cs="Mangal"/>
      <w:kern w:val="2"/>
      <w:sz w:val="24"/>
      <w:szCs w:val="24"/>
      <w:lang w:eastAsia="hi-IN" w:bidi="hi-IN"/>
    </w:rPr>
  </w:style>
  <w:style w:type="character" w:customStyle="1" w:styleId="TextoindependienteCar">
    <w:name w:val="Texto independiente Car"/>
    <w:link w:val="Textoindependiente"/>
    <w:uiPriority w:val="99"/>
    <w:semiHidden/>
    <w:locked/>
    <w:rPr>
      <w:rFonts w:ascii="Times New Roman" w:eastAsia="Lucida Sans Unicode" w:hAnsi="Times New Roman" w:cs="Mangal" w:hint="default"/>
      <w:kern w:val="2"/>
      <w:sz w:val="24"/>
      <w:szCs w:val="24"/>
      <w:lang w:eastAsia="hi-IN" w:bidi="hi-IN"/>
    </w:rPr>
  </w:style>
  <w:style w:type="paragraph" w:styleId="Lista">
    <w:name w:val="List"/>
    <w:basedOn w:val="Textoindependiente"/>
    <w:uiPriority w:val="99"/>
    <w:semiHidden/>
    <w:unhideWhenUsed/>
  </w:style>
  <w:style w:type="paragraph" w:styleId="Ttulo">
    <w:name w:val="Title"/>
    <w:basedOn w:val="Normal"/>
    <w:link w:val="TtuloCar"/>
    <w:uiPriority w:val="99"/>
    <w:semiHidden/>
    <w:qFormat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uiPriority w:val="99"/>
    <w:locked/>
    <w:rPr>
      <w:rFonts w:ascii="Times New Roman" w:eastAsia="Times New Roman" w:hAnsi="Times New Roman" w:cs="Times New Roman" w:hint="default"/>
      <w:b/>
      <w:bCs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283"/>
    </w:pPr>
    <w:rPr>
      <w:lang w:val="x-none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Pr>
      <w:sz w:val="22"/>
      <w:szCs w:val="22"/>
      <w:lang w:eastAsia="en-U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Pr>
      <w:sz w:val="22"/>
      <w:szCs w:val="22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tabs>
        <w:tab w:val="left" w:pos="3828"/>
      </w:tabs>
      <w:spacing w:after="0" w:line="280" w:lineRule="exact"/>
      <w:ind w:left="3828" w:hanging="1704"/>
      <w:jc w:val="both"/>
    </w:pPr>
    <w:rPr>
      <w:rFonts w:ascii="Arial Narrow" w:eastAsia="Times New Roman" w:hAnsi="Arial Narrow"/>
      <w:sz w:val="20"/>
      <w:szCs w:val="20"/>
      <w:lang w:val="x-none" w:eastAsia="es-ES"/>
    </w:r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Pr>
      <w:rFonts w:ascii="Arial Narrow" w:eastAsia="Times New Roman" w:hAnsi="Arial Narrow" w:hint="default"/>
      <w:lang w:val="x-none" w:eastAsia="es-ES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</w:style>
  <w:style w:type="character" w:customStyle="1" w:styleId="TextosinformatoCar">
    <w:name w:val="Texto sin formato Car"/>
    <w:link w:val="Textosinformato"/>
    <w:uiPriority w:val="99"/>
    <w:semiHidden/>
    <w:locked/>
    <w:rPr>
      <w:sz w:val="22"/>
      <w:szCs w:val="22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rFonts w:ascii="Times New Roman" w:eastAsia="Times New Roman" w:hAnsi="Times New Roman" w:cs="Times New Roman" w:hint="default"/>
      <w:b/>
      <w:bCs/>
      <w:lang w:val="x-none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Revisin">
    <w:name w:val="Revision"/>
    <w:uiPriority w:val="99"/>
    <w:semiHidden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locked/>
    <w:rPr>
      <w:rFonts w:ascii="Times New Roman" w:eastAsia="Times New Roman" w:hAnsi="Times New Roman" w:cs="Times New Roman" w:hint="default"/>
      <w:sz w:val="24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Textoindependiente31">
    <w:name w:val="Texto independiente 31"/>
    <w:basedOn w:val="Normal"/>
    <w:uiPriority w:val="99"/>
    <w:semiHidden/>
    <w:pPr>
      <w:suppressAutoHyphens/>
      <w:spacing w:after="0" w:line="240" w:lineRule="auto"/>
      <w:jc w:val="both"/>
    </w:pPr>
    <w:rPr>
      <w:rFonts w:ascii="Arial Narrow" w:eastAsia="Times New Roman" w:hAnsi="Arial Narrow"/>
      <w:b/>
      <w:szCs w:val="20"/>
      <w:lang w:val="es-ES" w:eastAsia="ar-SA"/>
    </w:rPr>
  </w:style>
  <w:style w:type="paragraph" w:customStyle="1" w:styleId="BlockText1">
    <w:name w:val="Block Text1"/>
    <w:basedOn w:val="Normal"/>
    <w:uiPriority w:val="99"/>
    <w:semiHidden/>
    <w:pPr>
      <w:overflowPunct w:val="0"/>
      <w:autoSpaceDE w:val="0"/>
      <w:spacing w:after="0" w:line="240" w:lineRule="auto"/>
      <w:ind w:left="360" w:right="-30"/>
      <w:jc w:val="both"/>
    </w:pPr>
    <w:rPr>
      <w:rFonts w:ascii="Arial Narrow" w:eastAsia="Times New Roman" w:hAnsi="Arial Narrow"/>
      <w:szCs w:val="20"/>
      <w:lang w:val="es-ES_tradnl" w:eastAsia="ar-SA"/>
    </w:rPr>
  </w:style>
  <w:style w:type="paragraph" w:customStyle="1" w:styleId="Encabezado1">
    <w:name w:val="Encabezado1"/>
    <w:basedOn w:val="Normal"/>
    <w:next w:val="Textoindependiente"/>
    <w:uiPriority w:val="99"/>
    <w:semiHidden/>
    <w:pPr>
      <w:keepNext/>
      <w:widowControl w:val="0"/>
      <w:suppressAutoHyphens/>
      <w:spacing w:before="240" w:after="120" w:line="240" w:lineRule="auto"/>
    </w:pPr>
    <w:rPr>
      <w:rFonts w:ascii="Arial" w:eastAsia="Lucida Sans Unicode" w:hAnsi="Arial" w:cs="Mangal"/>
      <w:kern w:val="2"/>
      <w:sz w:val="28"/>
      <w:szCs w:val="28"/>
      <w:lang w:eastAsia="hi-IN" w:bidi="hi-IN"/>
    </w:rPr>
  </w:style>
  <w:style w:type="paragraph" w:customStyle="1" w:styleId="Etiqueta">
    <w:name w:val="Etiqueta"/>
    <w:basedOn w:val="Normal"/>
    <w:uiPriority w:val="99"/>
    <w:semiHidden/>
    <w:pPr>
      <w:widowControl w:val="0"/>
      <w:suppressLineNumbers/>
      <w:suppressAutoHyphens/>
      <w:spacing w:before="120" w:after="120" w:line="240" w:lineRule="auto"/>
    </w:pPr>
    <w:rPr>
      <w:rFonts w:ascii="Times New Roman" w:eastAsia="Lucida Sans Unicode" w:hAnsi="Times New Roman" w:cs="Mangal"/>
      <w:i/>
      <w:iCs/>
      <w:kern w:val="2"/>
      <w:sz w:val="24"/>
      <w:szCs w:val="24"/>
      <w:lang w:eastAsia="hi-IN" w:bidi="hi-IN"/>
    </w:rPr>
  </w:style>
  <w:style w:type="paragraph" w:customStyle="1" w:styleId="ndice">
    <w:name w:val="Índice"/>
    <w:basedOn w:val="Normal"/>
    <w:uiPriority w:val="99"/>
    <w:semiHidden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Mangal"/>
      <w:kern w:val="2"/>
      <w:sz w:val="24"/>
      <w:szCs w:val="24"/>
      <w:lang w:eastAsia="hi-IN" w:bidi="hi-IN"/>
    </w:rPr>
  </w:style>
  <w:style w:type="paragraph" w:customStyle="1" w:styleId="Default">
    <w:name w:val="Default"/>
    <w:uiPriority w:val="99"/>
    <w:semiHidden/>
    <w:pPr>
      <w:suppressAutoHyphens/>
      <w:spacing w:line="100" w:lineRule="atLeast"/>
    </w:pPr>
    <w:rPr>
      <w:rFonts w:ascii="Arial" w:eastAsia="Lucida Sans Unicode" w:hAnsi="Arial" w:cs="Arial"/>
      <w:color w:val="000000"/>
      <w:kern w:val="2"/>
      <w:sz w:val="24"/>
      <w:szCs w:val="24"/>
      <w:lang w:eastAsia="hi-IN" w:bidi="hi-IN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semiHidden/>
    <w:unhideWhenUsed/>
    <w:rPr>
      <w:sz w:val="16"/>
      <w:szCs w:val="16"/>
    </w:rPr>
  </w:style>
  <w:style w:type="character" w:customStyle="1" w:styleId="WW8Num1z0">
    <w:name w:val="WW8Num1z0"/>
    <w:rPr>
      <w:color w:val="auto"/>
    </w:rPr>
  </w:style>
  <w:style w:type="character" w:customStyle="1" w:styleId="WW8Num2z0">
    <w:name w:val="WW8Num2z0"/>
    <w:rPr>
      <w:color w:val="auto"/>
    </w:rPr>
  </w:style>
  <w:style w:type="character" w:customStyle="1" w:styleId="WW8Num3z0">
    <w:name w:val="WW8Num3z0"/>
    <w:rPr>
      <w:b w:val="0"/>
      <w:bCs w:val="0"/>
    </w:rPr>
  </w:style>
  <w:style w:type="character" w:customStyle="1" w:styleId="WW8Num4z0">
    <w:name w:val="WW8Num4z0"/>
    <w:rPr>
      <w:rFonts w:ascii="Arial Narrow" w:hAnsi="Arial Narrow" w:hint="default"/>
      <w:b/>
      <w:bCs/>
      <w:sz w:val="22"/>
      <w:szCs w:val="22"/>
    </w:rPr>
  </w:style>
  <w:style w:type="character" w:customStyle="1" w:styleId="WW8Num5z0">
    <w:name w:val="WW8Num5z0"/>
    <w:rPr>
      <w:rFonts w:ascii="Arial Narrow" w:hAnsi="Arial Narrow" w:hint="default"/>
      <w:b/>
      <w:bCs/>
      <w:sz w:val="22"/>
      <w:szCs w:val="22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Smbolosdenumeracin">
    <w:name w:val="Símbolos de numeración"/>
    <w:rPr>
      <w:rFonts w:ascii="Arial Narrow" w:hAnsi="Arial Narrow" w:hint="default"/>
      <w:b/>
      <w:bCs/>
      <w:sz w:val="22"/>
      <w:szCs w:val="22"/>
    </w:rPr>
  </w:style>
  <w:style w:type="table" w:styleId="Tablaconcuadrcula">
    <w:name w:val="Table Grid"/>
    <w:basedOn w:val="Tabla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3B2A6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readonlyattributebase1">
    <w:name w:val="readonlyattributebase1"/>
    <w:basedOn w:val="Fuentedeprrafopredeter"/>
    <w:rsid w:val="007125E0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Arial" w:eastAsia="Times New Roman" w:hAnsi="Arial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semiHidden/>
    <w:unhideWhenUsed/>
    <w:qFormat/>
    <w:pPr>
      <w:keepNext/>
      <w:autoSpaceDE w:val="0"/>
      <w:autoSpaceDN w:val="0"/>
      <w:adjustRightInd w:val="0"/>
      <w:spacing w:after="0" w:line="240" w:lineRule="auto"/>
      <w:outlineLvl w:val="1"/>
    </w:pPr>
    <w:rPr>
      <w:rFonts w:ascii="Arial Narrow" w:eastAsia="Times New Roman" w:hAnsi="Arial Narrow"/>
      <w:b/>
      <w:bCs/>
      <w:sz w:val="24"/>
      <w:szCs w:val="1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2A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semiHidden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character" w:customStyle="1" w:styleId="Ttulo1Car">
    <w:name w:val="Título 1 Car"/>
    <w:link w:val="Ttulo1"/>
    <w:locked/>
    <w:rPr>
      <w:rFonts w:ascii="Arial" w:eastAsia="Times New Roman" w:hAnsi="Arial" w:cs="Arial" w:hint="default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link w:val="Ttulo2"/>
    <w:semiHidden/>
    <w:locked/>
    <w:rPr>
      <w:rFonts w:ascii="Arial Narrow" w:eastAsia="Times New Roman" w:hAnsi="Arial Narrow" w:hint="default"/>
      <w:b/>
      <w:bCs/>
      <w:sz w:val="24"/>
      <w:szCs w:val="16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es-PE"/>
    </w:rPr>
  </w:style>
  <w:style w:type="character" w:customStyle="1" w:styleId="HTMLconformatoprevioCar">
    <w:name w:val="HTML con formato previo Car"/>
    <w:link w:val="HTMLconformatoprevio"/>
    <w:uiPriority w:val="99"/>
    <w:semiHidden/>
    <w:locked/>
    <w:rPr>
      <w:rFonts w:ascii="Courier New" w:eastAsia="Times New Roman" w:hAnsi="Courier New" w:cs="Courier New" w:hint="default"/>
      <w:color w:val="00000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rFonts w:ascii="Arial Narrow" w:eastAsia="Times New Roman" w:hAnsi="Arial Narrow"/>
      <w:sz w:val="20"/>
      <w:szCs w:val="20"/>
      <w:lang w:val="es-ES" w:eastAsia="es-ES"/>
    </w:rPr>
  </w:style>
  <w:style w:type="character" w:customStyle="1" w:styleId="TextonotapieCar">
    <w:name w:val="Texto nota pie Car"/>
    <w:link w:val="Textonotapie"/>
    <w:uiPriority w:val="99"/>
    <w:semiHidden/>
    <w:locked/>
    <w:rPr>
      <w:rFonts w:ascii="Arial Narrow" w:eastAsia="Times New Roman" w:hAnsi="Arial Narrow" w:hint="default"/>
      <w:lang w:val="es-ES" w:eastAsia="es-E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es-ES"/>
    </w:rPr>
  </w:style>
  <w:style w:type="character" w:customStyle="1" w:styleId="TextocomentarioCar">
    <w:name w:val="Texto comentario Car"/>
    <w:link w:val="Textocomentario"/>
    <w:uiPriority w:val="99"/>
    <w:semiHidden/>
    <w:locked/>
    <w:rPr>
      <w:rFonts w:ascii="Times New Roman" w:eastAsia="Times New Roman" w:hAnsi="Times New Roman" w:cs="Times New Roman" w:hint="default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widowControl w:val="0"/>
      <w:suppressAutoHyphens/>
      <w:spacing w:after="120" w:line="240" w:lineRule="auto"/>
    </w:pPr>
    <w:rPr>
      <w:rFonts w:ascii="Times New Roman" w:eastAsia="Lucida Sans Unicode" w:hAnsi="Times New Roman" w:cs="Mangal"/>
      <w:kern w:val="2"/>
      <w:sz w:val="24"/>
      <w:szCs w:val="24"/>
      <w:lang w:eastAsia="hi-IN" w:bidi="hi-IN"/>
    </w:rPr>
  </w:style>
  <w:style w:type="character" w:customStyle="1" w:styleId="TextoindependienteCar">
    <w:name w:val="Texto independiente Car"/>
    <w:link w:val="Textoindependiente"/>
    <w:uiPriority w:val="99"/>
    <w:semiHidden/>
    <w:locked/>
    <w:rPr>
      <w:rFonts w:ascii="Times New Roman" w:eastAsia="Lucida Sans Unicode" w:hAnsi="Times New Roman" w:cs="Mangal" w:hint="default"/>
      <w:kern w:val="2"/>
      <w:sz w:val="24"/>
      <w:szCs w:val="24"/>
      <w:lang w:eastAsia="hi-IN" w:bidi="hi-IN"/>
    </w:rPr>
  </w:style>
  <w:style w:type="paragraph" w:styleId="Lista">
    <w:name w:val="List"/>
    <w:basedOn w:val="Textoindependiente"/>
    <w:uiPriority w:val="99"/>
    <w:semiHidden/>
    <w:unhideWhenUsed/>
  </w:style>
  <w:style w:type="paragraph" w:styleId="Ttulo">
    <w:name w:val="Title"/>
    <w:basedOn w:val="Normal"/>
    <w:link w:val="TtuloCar"/>
    <w:uiPriority w:val="99"/>
    <w:semiHidden/>
    <w:qFormat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uiPriority w:val="99"/>
    <w:locked/>
    <w:rPr>
      <w:rFonts w:ascii="Times New Roman" w:eastAsia="Times New Roman" w:hAnsi="Times New Roman" w:cs="Times New Roman" w:hint="default"/>
      <w:b/>
      <w:bCs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283"/>
    </w:pPr>
    <w:rPr>
      <w:lang w:val="x-none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Pr>
      <w:sz w:val="22"/>
      <w:szCs w:val="22"/>
      <w:lang w:eastAsia="en-U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Pr>
      <w:sz w:val="22"/>
      <w:szCs w:val="22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tabs>
        <w:tab w:val="left" w:pos="3828"/>
      </w:tabs>
      <w:spacing w:after="0" w:line="280" w:lineRule="exact"/>
      <w:ind w:left="3828" w:hanging="1704"/>
      <w:jc w:val="both"/>
    </w:pPr>
    <w:rPr>
      <w:rFonts w:ascii="Arial Narrow" w:eastAsia="Times New Roman" w:hAnsi="Arial Narrow"/>
      <w:sz w:val="20"/>
      <w:szCs w:val="20"/>
      <w:lang w:val="x-none" w:eastAsia="es-ES"/>
    </w:r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Pr>
      <w:rFonts w:ascii="Arial Narrow" w:eastAsia="Times New Roman" w:hAnsi="Arial Narrow" w:hint="default"/>
      <w:lang w:val="x-none" w:eastAsia="es-ES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</w:style>
  <w:style w:type="character" w:customStyle="1" w:styleId="TextosinformatoCar">
    <w:name w:val="Texto sin formato Car"/>
    <w:link w:val="Textosinformato"/>
    <w:uiPriority w:val="99"/>
    <w:semiHidden/>
    <w:locked/>
    <w:rPr>
      <w:sz w:val="22"/>
      <w:szCs w:val="22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rFonts w:ascii="Times New Roman" w:eastAsia="Times New Roman" w:hAnsi="Times New Roman" w:cs="Times New Roman" w:hint="default"/>
      <w:b/>
      <w:bCs/>
      <w:lang w:val="x-none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Revisin">
    <w:name w:val="Revision"/>
    <w:uiPriority w:val="99"/>
    <w:semiHidden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locked/>
    <w:rPr>
      <w:rFonts w:ascii="Times New Roman" w:eastAsia="Times New Roman" w:hAnsi="Times New Roman" w:cs="Times New Roman" w:hint="default"/>
      <w:sz w:val="24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Textoindependiente31">
    <w:name w:val="Texto independiente 31"/>
    <w:basedOn w:val="Normal"/>
    <w:uiPriority w:val="99"/>
    <w:semiHidden/>
    <w:pPr>
      <w:suppressAutoHyphens/>
      <w:spacing w:after="0" w:line="240" w:lineRule="auto"/>
      <w:jc w:val="both"/>
    </w:pPr>
    <w:rPr>
      <w:rFonts w:ascii="Arial Narrow" w:eastAsia="Times New Roman" w:hAnsi="Arial Narrow"/>
      <w:b/>
      <w:szCs w:val="20"/>
      <w:lang w:val="es-ES" w:eastAsia="ar-SA"/>
    </w:rPr>
  </w:style>
  <w:style w:type="paragraph" w:customStyle="1" w:styleId="BlockText1">
    <w:name w:val="Block Text1"/>
    <w:basedOn w:val="Normal"/>
    <w:uiPriority w:val="99"/>
    <w:semiHidden/>
    <w:pPr>
      <w:overflowPunct w:val="0"/>
      <w:autoSpaceDE w:val="0"/>
      <w:spacing w:after="0" w:line="240" w:lineRule="auto"/>
      <w:ind w:left="360" w:right="-30"/>
      <w:jc w:val="both"/>
    </w:pPr>
    <w:rPr>
      <w:rFonts w:ascii="Arial Narrow" w:eastAsia="Times New Roman" w:hAnsi="Arial Narrow"/>
      <w:szCs w:val="20"/>
      <w:lang w:val="es-ES_tradnl" w:eastAsia="ar-SA"/>
    </w:rPr>
  </w:style>
  <w:style w:type="paragraph" w:customStyle="1" w:styleId="Encabezado1">
    <w:name w:val="Encabezado1"/>
    <w:basedOn w:val="Normal"/>
    <w:next w:val="Textoindependiente"/>
    <w:uiPriority w:val="99"/>
    <w:semiHidden/>
    <w:pPr>
      <w:keepNext/>
      <w:widowControl w:val="0"/>
      <w:suppressAutoHyphens/>
      <w:spacing w:before="240" w:after="120" w:line="240" w:lineRule="auto"/>
    </w:pPr>
    <w:rPr>
      <w:rFonts w:ascii="Arial" w:eastAsia="Lucida Sans Unicode" w:hAnsi="Arial" w:cs="Mangal"/>
      <w:kern w:val="2"/>
      <w:sz w:val="28"/>
      <w:szCs w:val="28"/>
      <w:lang w:eastAsia="hi-IN" w:bidi="hi-IN"/>
    </w:rPr>
  </w:style>
  <w:style w:type="paragraph" w:customStyle="1" w:styleId="Etiqueta">
    <w:name w:val="Etiqueta"/>
    <w:basedOn w:val="Normal"/>
    <w:uiPriority w:val="99"/>
    <w:semiHidden/>
    <w:pPr>
      <w:widowControl w:val="0"/>
      <w:suppressLineNumbers/>
      <w:suppressAutoHyphens/>
      <w:spacing w:before="120" w:after="120" w:line="240" w:lineRule="auto"/>
    </w:pPr>
    <w:rPr>
      <w:rFonts w:ascii="Times New Roman" w:eastAsia="Lucida Sans Unicode" w:hAnsi="Times New Roman" w:cs="Mangal"/>
      <w:i/>
      <w:iCs/>
      <w:kern w:val="2"/>
      <w:sz w:val="24"/>
      <w:szCs w:val="24"/>
      <w:lang w:eastAsia="hi-IN" w:bidi="hi-IN"/>
    </w:rPr>
  </w:style>
  <w:style w:type="paragraph" w:customStyle="1" w:styleId="ndice">
    <w:name w:val="Índice"/>
    <w:basedOn w:val="Normal"/>
    <w:uiPriority w:val="99"/>
    <w:semiHidden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Mangal"/>
      <w:kern w:val="2"/>
      <w:sz w:val="24"/>
      <w:szCs w:val="24"/>
      <w:lang w:eastAsia="hi-IN" w:bidi="hi-IN"/>
    </w:rPr>
  </w:style>
  <w:style w:type="paragraph" w:customStyle="1" w:styleId="Default">
    <w:name w:val="Default"/>
    <w:uiPriority w:val="99"/>
    <w:semiHidden/>
    <w:pPr>
      <w:suppressAutoHyphens/>
      <w:spacing w:line="100" w:lineRule="atLeast"/>
    </w:pPr>
    <w:rPr>
      <w:rFonts w:ascii="Arial" w:eastAsia="Lucida Sans Unicode" w:hAnsi="Arial" w:cs="Arial"/>
      <w:color w:val="000000"/>
      <w:kern w:val="2"/>
      <w:sz w:val="24"/>
      <w:szCs w:val="24"/>
      <w:lang w:eastAsia="hi-IN" w:bidi="hi-IN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semiHidden/>
    <w:unhideWhenUsed/>
    <w:rPr>
      <w:sz w:val="16"/>
      <w:szCs w:val="16"/>
    </w:rPr>
  </w:style>
  <w:style w:type="character" w:customStyle="1" w:styleId="WW8Num1z0">
    <w:name w:val="WW8Num1z0"/>
    <w:rPr>
      <w:color w:val="auto"/>
    </w:rPr>
  </w:style>
  <w:style w:type="character" w:customStyle="1" w:styleId="WW8Num2z0">
    <w:name w:val="WW8Num2z0"/>
    <w:rPr>
      <w:color w:val="auto"/>
    </w:rPr>
  </w:style>
  <w:style w:type="character" w:customStyle="1" w:styleId="WW8Num3z0">
    <w:name w:val="WW8Num3z0"/>
    <w:rPr>
      <w:b w:val="0"/>
      <w:bCs w:val="0"/>
    </w:rPr>
  </w:style>
  <w:style w:type="character" w:customStyle="1" w:styleId="WW8Num4z0">
    <w:name w:val="WW8Num4z0"/>
    <w:rPr>
      <w:rFonts w:ascii="Arial Narrow" w:hAnsi="Arial Narrow" w:hint="default"/>
      <w:b/>
      <w:bCs/>
      <w:sz w:val="22"/>
      <w:szCs w:val="22"/>
    </w:rPr>
  </w:style>
  <w:style w:type="character" w:customStyle="1" w:styleId="WW8Num5z0">
    <w:name w:val="WW8Num5z0"/>
    <w:rPr>
      <w:rFonts w:ascii="Arial Narrow" w:hAnsi="Arial Narrow" w:hint="default"/>
      <w:b/>
      <w:bCs/>
      <w:sz w:val="22"/>
      <w:szCs w:val="22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Smbolosdenumeracin">
    <w:name w:val="Símbolos de numeración"/>
    <w:rPr>
      <w:rFonts w:ascii="Arial Narrow" w:hAnsi="Arial Narrow" w:hint="default"/>
      <w:b/>
      <w:bCs/>
      <w:sz w:val="22"/>
      <w:szCs w:val="22"/>
    </w:rPr>
  </w:style>
  <w:style w:type="table" w:styleId="Tablaconcuadrcula">
    <w:name w:val="Table Grid"/>
    <w:basedOn w:val="Tabla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3B2A6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readonlyattributebase1">
    <w:name w:val="readonlyattributebase1"/>
    <w:basedOn w:val="Fuentedeprrafopredeter"/>
    <w:rsid w:val="007125E0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106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Links>
    <vt:vector size="42" baseType="variant">
      <vt:variant>
        <vt:i4>6815787</vt:i4>
      </vt:variant>
      <vt:variant>
        <vt:i4>18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15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12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9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3932210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http://www.cajaarequipa.pe/documents/beneficios-riesgos-condiciones-creditos-27-08-2015.pdf</vt:lpwstr>
      </vt:variant>
      <vt:variant>
        <vt:lpwstr/>
      </vt:variant>
      <vt:variant>
        <vt:i4>6815787</vt:i4>
      </vt:variant>
      <vt:variant>
        <vt:i4>0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CCrovetto</dc:creator>
  <cp:lastModifiedBy>Henry Angel Suarez Lazarte</cp:lastModifiedBy>
  <cp:revision>12</cp:revision>
  <cp:lastPrinted>2016-06-01T22:14:00Z</cp:lastPrinted>
  <dcterms:created xsi:type="dcterms:W3CDTF">2016-08-12T14:46:00Z</dcterms:created>
  <dcterms:modified xsi:type="dcterms:W3CDTF">2016-08-25T23:44:00Z</dcterms:modified>
</cp:coreProperties>
</file>